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4B64E9E6" w14:textId="023DD3FD" w:rsidR="00C27322"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19871403" w:history="1">
            <w:r w:rsidR="00C27322" w:rsidRPr="00E35092">
              <w:rPr>
                <w:rStyle w:val="Hyperlink"/>
                <w:noProof/>
              </w:rPr>
              <w:t>INTRODUCTION</w:t>
            </w:r>
            <w:r w:rsidR="00C27322">
              <w:rPr>
                <w:noProof/>
                <w:webHidden/>
              </w:rPr>
              <w:tab/>
            </w:r>
            <w:r w:rsidR="00C27322">
              <w:rPr>
                <w:noProof/>
                <w:webHidden/>
              </w:rPr>
              <w:fldChar w:fldCharType="begin"/>
            </w:r>
            <w:r w:rsidR="00C27322">
              <w:rPr>
                <w:noProof/>
                <w:webHidden/>
              </w:rPr>
              <w:instrText xml:space="preserve"> PAGEREF _Toc119871403 \h </w:instrText>
            </w:r>
            <w:r w:rsidR="00C27322">
              <w:rPr>
                <w:noProof/>
                <w:webHidden/>
              </w:rPr>
            </w:r>
            <w:r w:rsidR="00C27322">
              <w:rPr>
                <w:noProof/>
                <w:webHidden/>
              </w:rPr>
              <w:fldChar w:fldCharType="separate"/>
            </w:r>
            <w:r w:rsidR="00C27322">
              <w:rPr>
                <w:noProof/>
                <w:webHidden/>
              </w:rPr>
              <w:t>5</w:t>
            </w:r>
            <w:r w:rsidR="00C27322">
              <w:rPr>
                <w:noProof/>
                <w:webHidden/>
              </w:rPr>
              <w:fldChar w:fldCharType="end"/>
            </w:r>
          </w:hyperlink>
        </w:p>
        <w:p w14:paraId="796E0B12" w14:textId="60785568" w:rsidR="00C27322" w:rsidRDefault="00000000">
          <w:pPr>
            <w:pStyle w:val="TOC1"/>
            <w:tabs>
              <w:tab w:val="right" w:leader="dot" w:pos="5501"/>
            </w:tabs>
            <w:rPr>
              <w:noProof/>
              <w:lang w:eastAsia="en-US"/>
            </w:rPr>
          </w:pPr>
          <w:hyperlink w:anchor="_Toc119871404" w:history="1">
            <w:r w:rsidR="00C27322" w:rsidRPr="00E35092">
              <w:rPr>
                <w:rStyle w:val="Hyperlink"/>
                <w:noProof/>
              </w:rPr>
              <w:t>EXTENDED MEMORY SUPPORT</w:t>
            </w:r>
            <w:r w:rsidR="00C27322">
              <w:rPr>
                <w:noProof/>
                <w:webHidden/>
              </w:rPr>
              <w:tab/>
            </w:r>
            <w:r w:rsidR="00C27322">
              <w:rPr>
                <w:noProof/>
                <w:webHidden/>
              </w:rPr>
              <w:fldChar w:fldCharType="begin"/>
            </w:r>
            <w:r w:rsidR="00C27322">
              <w:rPr>
                <w:noProof/>
                <w:webHidden/>
              </w:rPr>
              <w:instrText xml:space="preserve"> PAGEREF _Toc119871404 \h </w:instrText>
            </w:r>
            <w:r w:rsidR="00C27322">
              <w:rPr>
                <w:noProof/>
                <w:webHidden/>
              </w:rPr>
            </w:r>
            <w:r w:rsidR="00C27322">
              <w:rPr>
                <w:noProof/>
                <w:webHidden/>
              </w:rPr>
              <w:fldChar w:fldCharType="separate"/>
            </w:r>
            <w:r w:rsidR="00C27322">
              <w:rPr>
                <w:noProof/>
                <w:webHidden/>
              </w:rPr>
              <w:t>6</w:t>
            </w:r>
            <w:r w:rsidR="00C27322">
              <w:rPr>
                <w:noProof/>
                <w:webHidden/>
              </w:rPr>
              <w:fldChar w:fldCharType="end"/>
            </w:r>
          </w:hyperlink>
        </w:p>
        <w:p w14:paraId="0DABAEAC" w14:textId="31AF6193" w:rsidR="00C27322" w:rsidRDefault="00000000">
          <w:pPr>
            <w:pStyle w:val="TOC1"/>
            <w:tabs>
              <w:tab w:val="right" w:leader="dot" w:pos="5501"/>
            </w:tabs>
            <w:rPr>
              <w:noProof/>
              <w:lang w:eastAsia="en-US"/>
            </w:rPr>
          </w:pPr>
          <w:hyperlink w:anchor="_Toc119871405" w:history="1">
            <w:r w:rsidR="00C27322" w:rsidRPr="00E35092">
              <w:rPr>
                <w:rStyle w:val="Hyperlink"/>
                <w:noProof/>
              </w:rPr>
              <w:t>BITMAP OPERATIONS</w:t>
            </w:r>
            <w:r w:rsidR="00C27322">
              <w:rPr>
                <w:noProof/>
                <w:webHidden/>
              </w:rPr>
              <w:tab/>
            </w:r>
            <w:r w:rsidR="00C27322">
              <w:rPr>
                <w:noProof/>
                <w:webHidden/>
              </w:rPr>
              <w:fldChar w:fldCharType="begin"/>
            </w:r>
            <w:r w:rsidR="00C27322">
              <w:rPr>
                <w:noProof/>
                <w:webHidden/>
              </w:rPr>
              <w:instrText xml:space="preserve"> PAGEREF _Toc119871405 \h </w:instrText>
            </w:r>
            <w:r w:rsidR="00C27322">
              <w:rPr>
                <w:noProof/>
                <w:webHidden/>
              </w:rPr>
            </w:r>
            <w:r w:rsidR="00C27322">
              <w:rPr>
                <w:noProof/>
                <w:webHidden/>
              </w:rPr>
              <w:fldChar w:fldCharType="separate"/>
            </w:r>
            <w:r w:rsidR="00C27322">
              <w:rPr>
                <w:noProof/>
                <w:webHidden/>
              </w:rPr>
              <w:t>8</w:t>
            </w:r>
            <w:r w:rsidR="00C27322">
              <w:rPr>
                <w:noProof/>
                <w:webHidden/>
              </w:rPr>
              <w:fldChar w:fldCharType="end"/>
            </w:r>
          </w:hyperlink>
        </w:p>
        <w:p w14:paraId="0E58BD27" w14:textId="7FF6A803" w:rsidR="00C27322" w:rsidRDefault="00000000">
          <w:pPr>
            <w:pStyle w:val="TOC1"/>
            <w:tabs>
              <w:tab w:val="right" w:leader="dot" w:pos="5501"/>
            </w:tabs>
            <w:rPr>
              <w:noProof/>
              <w:lang w:eastAsia="en-US"/>
            </w:rPr>
          </w:pPr>
          <w:hyperlink w:anchor="_Toc119871406" w:history="1">
            <w:r w:rsidR="00C27322" w:rsidRPr="00E35092">
              <w:rPr>
                <w:rStyle w:val="Hyperlink"/>
                <w:noProof/>
              </w:rPr>
              <w:t>ANIMATION SUPPORT</w:t>
            </w:r>
            <w:r w:rsidR="00C27322">
              <w:rPr>
                <w:noProof/>
                <w:webHidden/>
              </w:rPr>
              <w:tab/>
            </w:r>
            <w:r w:rsidR="00C27322">
              <w:rPr>
                <w:noProof/>
                <w:webHidden/>
              </w:rPr>
              <w:fldChar w:fldCharType="begin"/>
            </w:r>
            <w:r w:rsidR="00C27322">
              <w:rPr>
                <w:noProof/>
                <w:webHidden/>
              </w:rPr>
              <w:instrText xml:space="preserve"> PAGEREF _Toc119871406 \h </w:instrText>
            </w:r>
            <w:r w:rsidR="00C27322">
              <w:rPr>
                <w:noProof/>
                <w:webHidden/>
              </w:rPr>
            </w:r>
            <w:r w:rsidR="00C27322">
              <w:rPr>
                <w:noProof/>
                <w:webHidden/>
              </w:rPr>
              <w:fldChar w:fldCharType="separate"/>
            </w:r>
            <w:r w:rsidR="00C27322">
              <w:rPr>
                <w:noProof/>
                <w:webHidden/>
              </w:rPr>
              <w:t>9</w:t>
            </w:r>
            <w:r w:rsidR="00C27322">
              <w:rPr>
                <w:noProof/>
                <w:webHidden/>
              </w:rPr>
              <w:fldChar w:fldCharType="end"/>
            </w:r>
          </w:hyperlink>
        </w:p>
        <w:p w14:paraId="7D5D2B46" w14:textId="57B929AF" w:rsidR="00C27322" w:rsidRDefault="00000000">
          <w:pPr>
            <w:pStyle w:val="TOC2"/>
            <w:tabs>
              <w:tab w:val="right" w:leader="dot" w:pos="5501"/>
            </w:tabs>
            <w:rPr>
              <w:noProof/>
              <w:lang w:eastAsia="en-US"/>
            </w:rPr>
          </w:pPr>
          <w:hyperlink w:anchor="_Toc119871407" w:history="1">
            <w:r w:rsidR="00C27322" w:rsidRPr="00E35092">
              <w:rPr>
                <w:rStyle w:val="Hyperlink"/>
                <w:noProof/>
              </w:rPr>
              <w:t>New sprite control system</w:t>
            </w:r>
            <w:r w:rsidR="00C27322">
              <w:rPr>
                <w:noProof/>
                <w:webHidden/>
              </w:rPr>
              <w:tab/>
            </w:r>
            <w:r w:rsidR="00C27322">
              <w:rPr>
                <w:noProof/>
                <w:webHidden/>
              </w:rPr>
              <w:fldChar w:fldCharType="begin"/>
            </w:r>
            <w:r w:rsidR="00C27322">
              <w:rPr>
                <w:noProof/>
                <w:webHidden/>
              </w:rPr>
              <w:instrText xml:space="preserve"> PAGEREF _Toc119871407 \h </w:instrText>
            </w:r>
            <w:r w:rsidR="00C27322">
              <w:rPr>
                <w:noProof/>
                <w:webHidden/>
              </w:rPr>
            </w:r>
            <w:r w:rsidR="00C27322">
              <w:rPr>
                <w:noProof/>
                <w:webHidden/>
              </w:rPr>
              <w:fldChar w:fldCharType="separate"/>
            </w:r>
            <w:r w:rsidR="00C27322">
              <w:rPr>
                <w:noProof/>
                <w:webHidden/>
              </w:rPr>
              <w:t>10</w:t>
            </w:r>
            <w:r w:rsidR="00C27322">
              <w:rPr>
                <w:noProof/>
                <w:webHidden/>
              </w:rPr>
              <w:fldChar w:fldCharType="end"/>
            </w:r>
          </w:hyperlink>
        </w:p>
        <w:p w14:paraId="7A521FC7" w14:textId="742AB99C" w:rsidR="00C27322" w:rsidRDefault="00000000">
          <w:pPr>
            <w:pStyle w:val="TOC2"/>
            <w:tabs>
              <w:tab w:val="right" w:leader="dot" w:pos="5501"/>
            </w:tabs>
            <w:rPr>
              <w:noProof/>
              <w:lang w:eastAsia="en-US"/>
            </w:rPr>
          </w:pPr>
          <w:hyperlink w:anchor="_Toc119871408" w:history="1">
            <w:r w:rsidR="00C27322" w:rsidRPr="00E35092">
              <w:rPr>
                <w:rStyle w:val="Hyperlink"/>
                <w:noProof/>
              </w:rPr>
              <w:t>Animation data memory handling</w:t>
            </w:r>
            <w:r w:rsidR="00C27322">
              <w:rPr>
                <w:noProof/>
                <w:webHidden/>
              </w:rPr>
              <w:tab/>
            </w:r>
            <w:r w:rsidR="00C27322">
              <w:rPr>
                <w:noProof/>
                <w:webHidden/>
              </w:rPr>
              <w:fldChar w:fldCharType="begin"/>
            </w:r>
            <w:r w:rsidR="00C27322">
              <w:rPr>
                <w:noProof/>
                <w:webHidden/>
              </w:rPr>
              <w:instrText xml:space="preserve"> PAGEREF _Toc119871408 \h </w:instrText>
            </w:r>
            <w:r w:rsidR="00C27322">
              <w:rPr>
                <w:noProof/>
                <w:webHidden/>
              </w:rPr>
            </w:r>
            <w:r w:rsidR="00C27322">
              <w:rPr>
                <w:noProof/>
                <w:webHidden/>
              </w:rPr>
              <w:fldChar w:fldCharType="separate"/>
            </w:r>
            <w:r w:rsidR="00C27322">
              <w:rPr>
                <w:noProof/>
                <w:webHidden/>
              </w:rPr>
              <w:t>11</w:t>
            </w:r>
            <w:r w:rsidR="00C27322">
              <w:rPr>
                <w:noProof/>
                <w:webHidden/>
              </w:rPr>
              <w:fldChar w:fldCharType="end"/>
            </w:r>
          </w:hyperlink>
        </w:p>
        <w:p w14:paraId="3B99FF2B" w14:textId="24B444E6" w:rsidR="00C27322" w:rsidRDefault="00000000">
          <w:pPr>
            <w:pStyle w:val="TOC2"/>
            <w:tabs>
              <w:tab w:val="right" w:leader="dot" w:pos="5501"/>
            </w:tabs>
            <w:rPr>
              <w:noProof/>
              <w:lang w:eastAsia="en-US"/>
            </w:rPr>
          </w:pPr>
          <w:hyperlink w:anchor="_Toc119871409" w:history="1">
            <w:r w:rsidR="00C27322" w:rsidRPr="00E35092">
              <w:rPr>
                <w:rStyle w:val="Hyperlink"/>
                <w:noProof/>
              </w:rPr>
              <w:t>BASIC program overall structure</w:t>
            </w:r>
            <w:r w:rsidR="00C27322">
              <w:rPr>
                <w:noProof/>
                <w:webHidden/>
              </w:rPr>
              <w:tab/>
            </w:r>
            <w:r w:rsidR="00C27322">
              <w:rPr>
                <w:noProof/>
                <w:webHidden/>
              </w:rPr>
              <w:fldChar w:fldCharType="begin"/>
            </w:r>
            <w:r w:rsidR="00C27322">
              <w:rPr>
                <w:noProof/>
                <w:webHidden/>
              </w:rPr>
              <w:instrText xml:space="preserve"> PAGEREF _Toc119871409 \h </w:instrText>
            </w:r>
            <w:r w:rsidR="00C27322">
              <w:rPr>
                <w:noProof/>
                <w:webHidden/>
              </w:rPr>
            </w:r>
            <w:r w:rsidR="00C27322">
              <w:rPr>
                <w:noProof/>
                <w:webHidden/>
              </w:rPr>
              <w:fldChar w:fldCharType="separate"/>
            </w:r>
            <w:r w:rsidR="00C27322">
              <w:rPr>
                <w:noProof/>
                <w:webHidden/>
              </w:rPr>
              <w:t>11</w:t>
            </w:r>
            <w:r w:rsidR="00C27322">
              <w:rPr>
                <w:noProof/>
                <w:webHidden/>
              </w:rPr>
              <w:fldChar w:fldCharType="end"/>
            </w:r>
          </w:hyperlink>
        </w:p>
        <w:p w14:paraId="1DDEE16D" w14:textId="23FEB1A7" w:rsidR="00C27322" w:rsidRDefault="00000000">
          <w:pPr>
            <w:pStyle w:val="TOC1"/>
            <w:tabs>
              <w:tab w:val="right" w:leader="dot" w:pos="5501"/>
            </w:tabs>
            <w:rPr>
              <w:noProof/>
              <w:lang w:eastAsia="en-US"/>
            </w:rPr>
          </w:pPr>
          <w:hyperlink w:anchor="_Toc119871410" w:history="1">
            <w:r w:rsidR="00C27322" w:rsidRPr="00E35092">
              <w:rPr>
                <w:rStyle w:val="Hyperlink"/>
                <w:noProof/>
              </w:rPr>
              <w:t>SOUND PLAYER</w:t>
            </w:r>
            <w:r w:rsidR="00C27322">
              <w:rPr>
                <w:noProof/>
                <w:webHidden/>
              </w:rPr>
              <w:tab/>
            </w:r>
            <w:r w:rsidR="00C27322">
              <w:rPr>
                <w:noProof/>
                <w:webHidden/>
              </w:rPr>
              <w:fldChar w:fldCharType="begin"/>
            </w:r>
            <w:r w:rsidR="00C27322">
              <w:rPr>
                <w:noProof/>
                <w:webHidden/>
              </w:rPr>
              <w:instrText xml:space="preserve"> PAGEREF _Toc119871410 \h </w:instrText>
            </w:r>
            <w:r w:rsidR="00C27322">
              <w:rPr>
                <w:noProof/>
                <w:webHidden/>
              </w:rPr>
            </w:r>
            <w:r w:rsidR="00C27322">
              <w:rPr>
                <w:noProof/>
                <w:webHidden/>
              </w:rPr>
              <w:fldChar w:fldCharType="separate"/>
            </w:r>
            <w:r w:rsidR="00C27322">
              <w:rPr>
                <w:noProof/>
                <w:webHidden/>
              </w:rPr>
              <w:t>13</w:t>
            </w:r>
            <w:r w:rsidR="00C27322">
              <w:rPr>
                <w:noProof/>
                <w:webHidden/>
              </w:rPr>
              <w:fldChar w:fldCharType="end"/>
            </w:r>
          </w:hyperlink>
        </w:p>
        <w:p w14:paraId="0A7ACD0C" w14:textId="6D257B4F" w:rsidR="00C27322" w:rsidRDefault="00000000">
          <w:pPr>
            <w:pStyle w:val="TOC1"/>
            <w:tabs>
              <w:tab w:val="right" w:leader="dot" w:pos="5501"/>
            </w:tabs>
            <w:rPr>
              <w:noProof/>
              <w:lang w:eastAsia="en-US"/>
            </w:rPr>
          </w:pPr>
          <w:hyperlink w:anchor="_Toc119871411" w:history="1">
            <w:r w:rsidR="00C27322" w:rsidRPr="00E35092">
              <w:rPr>
                <w:rStyle w:val="Hyperlink"/>
                <w:noProof/>
              </w:rPr>
              <w:t>HELPER FUNCTIONS</w:t>
            </w:r>
            <w:r w:rsidR="00C27322">
              <w:rPr>
                <w:noProof/>
                <w:webHidden/>
              </w:rPr>
              <w:tab/>
            </w:r>
            <w:r w:rsidR="00C27322">
              <w:rPr>
                <w:noProof/>
                <w:webHidden/>
              </w:rPr>
              <w:fldChar w:fldCharType="begin"/>
            </w:r>
            <w:r w:rsidR="00C27322">
              <w:rPr>
                <w:noProof/>
                <w:webHidden/>
              </w:rPr>
              <w:instrText xml:space="preserve"> PAGEREF _Toc119871411 \h </w:instrText>
            </w:r>
            <w:r w:rsidR="00C27322">
              <w:rPr>
                <w:noProof/>
                <w:webHidden/>
              </w:rPr>
            </w:r>
            <w:r w:rsidR="00C27322">
              <w:rPr>
                <w:noProof/>
                <w:webHidden/>
              </w:rPr>
              <w:fldChar w:fldCharType="separate"/>
            </w:r>
            <w:r w:rsidR="00C27322">
              <w:rPr>
                <w:noProof/>
                <w:webHidden/>
              </w:rPr>
              <w:t>14</w:t>
            </w:r>
            <w:r w:rsidR="00C27322">
              <w:rPr>
                <w:noProof/>
                <w:webHidden/>
              </w:rPr>
              <w:fldChar w:fldCharType="end"/>
            </w:r>
          </w:hyperlink>
        </w:p>
        <w:p w14:paraId="2418EC8D" w14:textId="42812B58" w:rsidR="00C27322" w:rsidRDefault="00000000">
          <w:pPr>
            <w:pStyle w:val="TOC1"/>
            <w:tabs>
              <w:tab w:val="right" w:leader="dot" w:pos="5501"/>
            </w:tabs>
            <w:rPr>
              <w:noProof/>
              <w:lang w:eastAsia="en-US"/>
            </w:rPr>
          </w:pPr>
          <w:hyperlink w:anchor="_Toc119871412" w:history="1">
            <w:r w:rsidR="00C27322" w:rsidRPr="00E35092">
              <w:rPr>
                <w:rStyle w:val="Hyperlink"/>
                <w:noProof/>
              </w:rPr>
              <w:t>BUILDING BINARIES</w:t>
            </w:r>
            <w:r w:rsidR="00C27322">
              <w:rPr>
                <w:noProof/>
                <w:webHidden/>
              </w:rPr>
              <w:tab/>
            </w:r>
            <w:r w:rsidR="00C27322">
              <w:rPr>
                <w:noProof/>
                <w:webHidden/>
              </w:rPr>
              <w:fldChar w:fldCharType="begin"/>
            </w:r>
            <w:r w:rsidR="00C27322">
              <w:rPr>
                <w:noProof/>
                <w:webHidden/>
              </w:rPr>
              <w:instrText xml:space="preserve"> PAGEREF _Toc119871412 \h </w:instrText>
            </w:r>
            <w:r w:rsidR="00C27322">
              <w:rPr>
                <w:noProof/>
                <w:webHidden/>
              </w:rPr>
            </w:r>
            <w:r w:rsidR="00C27322">
              <w:rPr>
                <w:noProof/>
                <w:webHidden/>
              </w:rPr>
              <w:fldChar w:fldCharType="separate"/>
            </w:r>
            <w:r w:rsidR="00C27322">
              <w:rPr>
                <w:noProof/>
                <w:webHidden/>
              </w:rPr>
              <w:t>15</w:t>
            </w:r>
            <w:r w:rsidR="00C27322">
              <w:rPr>
                <w:noProof/>
                <w:webHidden/>
              </w:rPr>
              <w:fldChar w:fldCharType="end"/>
            </w:r>
          </w:hyperlink>
        </w:p>
        <w:p w14:paraId="6B37909F" w14:textId="77F05816" w:rsidR="00C27322" w:rsidRDefault="00000000">
          <w:pPr>
            <w:pStyle w:val="TOC1"/>
            <w:tabs>
              <w:tab w:val="right" w:leader="dot" w:pos="5501"/>
            </w:tabs>
            <w:rPr>
              <w:noProof/>
              <w:lang w:eastAsia="en-US"/>
            </w:rPr>
          </w:pPr>
          <w:hyperlink w:anchor="_Toc119871413" w:history="1">
            <w:r w:rsidR="00C27322" w:rsidRPr="00E35092">
              <w:rPr>
                <w:rStyle w:val="Hyperlink"/>
                <w:noProof/>
              </w:rPr>
              <w:t>ALPHABETICAL LIST OF COMMANDS</w:t>
            </w:r>
            <w:r w:rsidR="00C27322">
              <w:rPr>
                <w:noProof/>
                <w:webHidden/>
              </w:rPr>
              <w:tab/>
            </w:r>
            <w:r w:rsidR="00C27322">
              <w:rPr>
                <w:noProof/>
                <w:webHidden/>
              </w:rPr>
              <w:fldChar w:fldCharType="begin"/>
            </w:r>
            <w:r w:rsidR="00C27322">
              <w:rPr>
                <w:noProof/>
                <w:webHidden/>
              </w:rPr>
              <w:instrText xml:space="preserve"> PAGEREF _Toc119871413 \h </w:instrText>
            </w:r>
            <w:r w:rsidR="00C27322">
              <w:rPr>
                <w:noProof/>
                <w:webHidden/>
              </w:rPr>
            </w:r>
            <w:r w:rsidR="00C27322">
              <w:rPr>
                <w:noProof/>
                <w:webHidden/>
              </w:rPr>
              <w:fldChar w:fldCharType="separate"/>
            </w:r>
            <w:r w:rsidR="00C27322">
              <w:rPr>
                <w:noProof/>
                <w:webHidden/>
              </w:rPr>
              <w:t>16</w:t>
            </w:r>
            <w:r w:rsidR="00C27322">
              <w:rPr>
                <w:noProof/>
                <w:webHidden/>
              </w:rPr>
              <w:fldChar w:fldCharType="end"/>
            </w:r>
          </w:hyperlink>
        </w:p>
        <w:p w14:paraId="4DB414D4" w14:textId="1F99080D" w:rsidR="00C27322" w:rsidRDefault="00000000">
          <w:pPr>
            <w:pStyle w:val="TOC2"/>
            <w:tabs>
              <w:tab w:val="right" w:leader="dot" w:pos="5501"/>
            </w:tabs>
            <w:rPr>
              <w:noProof/>
              <w:lang w:eastAsia="en-US"/>
            </w:rPr>
          </w:pPr>
          <w:hyperlink w:anchor="_Toc119871414" w:history="1">
            <w:r w:rsidR="00C27322" w:rsidRPr="00E35092">
              <w:rPr>
                <w:rStyle w:val="Hyperlink"/>
                <w:noProof/>
              </w:rPr>
              <w:t>ANIMCHAR</w:t>
            </w:r>
            <w:r w:rsidR="00C27322">
              <w:rPr>
                <w:noProof/>
                <w:webHidden/>
              </w:rPr>
              <w:tab/>
            </w:r>
            <w:r w:rsidR="00C27322">
              <w:rPr>
                <w:noProof/>
                <w:webHidden/>
              </w:rPr>
              <w:fldChar w:fldCharType="begin"/>
            </w:r>
            <w:r w:rsidR="00C27322">
              <w:rPr>
                <w:noProof/>
                <w:webHidden/>
              </w:rPr>
              <w:instrText xml:space="preserve"> PAGEREF _Toc119871414 \h </w:instrText>
            </w:r>
            <w:r w:rsidR="00C27322">
              <w:rPr>
                <w:noProof/>
                <w:webHidden/>
              </w:rPr>
            </w:r>
            <w:r w:rsidR="00C27322">
              <w:rPr>
                <w:noProof/>
                <w:webHidden/>
              </w:rPr>
              <w:fldChar w:fldCharType="separate"/>
            </w:r>
            <w:r w:rsidR="00C27322">
              <w:rPr>
                <w:noProof/>
                <w:webHidden/>
              </w:rPr>
              <w:t>16</w:t>
            </w:r>
            <w:r w:rsidR="00C27322">
              <w:rPr>
                <w:noProof/>
                <w:webHidden/>
              </w:rPr>
              <w:fldChar w:fldCharType="end"/>
            </w:r>
          </w:hyperlink>
        </w:p>
        <w:p w14:paraId="108FE69B" w14:textId="619803FA" w:rsidR="00C27322" w:rsidRDefault="00000000">
          <w:pPr>
            <w:pStyle w:val="TOC2"/>
            <w:tabs>
              <w:tab w:val="right" w:leader="dot" w:pos="5501"/>
            </w:tabs>
            <w:rPr>
              <w:noProof/>
              <w:lang w:eastAsia="en-US"/>
            </w:rPr>
          </w:pPr>
          <w:hyperlink w:anchor="_Toc119871415" w:history="1">
            <w:r w:rsidR="00C27322" w:rsidRPr="00E35092">
              <w:rPr>
                <w:rStyle w:val="Hyperlink"/>
                <w:noProof/>
              </w:rPr>
              <w:t>ANIMDEF</w:t>
            </w:r>
            <w:r w:rsidR="00C27322">
              <w:rPr>
                <w:noProof/>
                <w:webHidden/>
              </w:rPr>
              <w:tab/>
            </w:r>
            <w:r w:rsidR="00C27322">
              <w:rPr>
                <w:noProof/>
                <w:webHidden/>
              </w:rPr>
              <w:fldChar w:fldCharType="begin"/>
            </w:r>
            <w:r w:rsidR="00C27322">
              <w:rPr>
                <w:noProof/>
                <w:webHidden/>
              </w:rPr>
              <w:instrText xml:space="preserve"> PAGEREF _Toc119871415 \h </w:instrText>
            </w:r>
            <w:r w:rsidR="00C27322">
              <w:rPr>
                <w:noProof/>
                <w:webHidden/>
              </w:rPr>
            </w:r>
            <w:r w:rsidR="00C27322">
              <w:rPr>
                <w:noProof/>
                <w:webHidden/>
              </w:rPr>
              <w:fldChar w:fldCharType="separate"/>
            </w:r>
            <w:r w:rsidR="00C27322">
              <w:rPr>
                <w:noProof/>
                <w:webHidden/>
              </w:rPr>
              <w:t>17</w:t>
            </w:r>
            <w:r w:rsidR="00C27322">
              <w:rPr>
                <w:noProof/>
                <w:webHidden/>
              </w:rPr>
              <w:fldChar w:fldCharType="end"/>
            </w:r>
          </w:hyperlink>
        </w:p>
        <w:p w14:paraId="7B8E76C3" w14:textId="0F3449A9" w:rsidR="00C27322" w:rsidRDefault="00000000">
          <w:pPr>
            <w:pStyle w:val="TOC2"/>
            <w:tabs>
              <w:tab w:val="right" w:leader="dot" w:pos="5501"/>
            </w:tabs>
            <w:rPr>
              <w:noProof/>
              <w:lang w:eastAsia="en-US"/>
            </w:rPr>
          </w:pPr>
          <w:hyperlink w:anchor="_Toc119871416" w:history="1">
            <w:r w:rsidR="00C27322" w:rsidRPr="00E35092">
              <w:rPr>
                <w:rStyle w:val="Hyperlink"/>
                <w:noProof/>
              </w:rPr>
              <w:t>ANIMITEMPAT</w:t>
            </w:r>
            <w:r w:rsidR="00C27322">
              <w:rPr>
                <w:noProof/>
                <w:webHidden/>
              </w:rPr>
              <w:tab/>
            </w:r>
            <w:r w:rsidR="00C27322">
              <w:rPr>
                <w:noProof/>
                <w:webHidden/>
              </w:rPr>
              <w:fldChar w:fldCharType="begin"/>
            </w:r>
            <w:r w:rsidR="00C27322">
              <w:rPr>
                <w:noProof/>
                <w:webHidden/>
              </w:rPr>
              <w:instrText xml:space="preserve"> PAGEREF _Toc119871416 \h </w:instrText>
            </w:r>
            <w:r w:rsidR="00C27322">
              <w:rPr>
                <w:noProof/>
                <w:webHidden/>
              </w:rPr>
            </w:r>
            <w:r w:rsidR="00C27322">
              <w:rPr>
                <w:noProof/>
                <w:webHidden/>
              </w:rPr>
              <w:fldChar w:fldCharType="separate"/>
            </w:r>
            <w:r w:rsidR="00C27322">
              <w:rPr>
                <w:noProof/>
                <w:webHidden/>
              </w:rPr>
              <w:t>18</w:t>
            </w:r>
            <w:r w:rsidR="00C27322">
              <w:rPr>
                <w:noProof/>
                <w:webHidden/>
              </w:rPr>
              <w:fldChar w:fldCharType="end"/>
            </w:r>
          </w:hyperlink>
        </w:p>
        <w:p w14:paraId="236F085C" w14:textId="1E505620" w:rsidR="00C27322" w:rsidRDefault="00000000">
          <w:pPr>
            <w:pStyle w:val="TOC2"/>
            <w:tabs>
              <w:tab w:val="right" w:leader="dot" w:pos="5501"/>
            </w:tabs>
            <w:rPr>
              <w:noProof/>
              <w:lang w:eastAsia="en-US"/>
            </w:rPr>
          </w:pPr>
          <w:hyperlink w:anchor="_Toc119871417" w:history="1">
            <w:r w:rsidR="00C27322" w:rsidRPr="00E35092">
              <w:rPr>
                <w:rStyle w:val="Hyperlink"/>
                <w:noProof/>
              </w:rPr>
              <w:t>ANIMITEMPTR</w:t>
            </w:r>
            <w:r w:rsidR="00C27322">
              <w:rPr>
                <w:noProof/>
                <w:webHidden/>
              </w:rPr>
              <w:tab/>
            </w:r>
            <w:r w:rsidR="00C27322">
              <w:rPr>
                <w:noProof/>
                <w:webHidden/>
              </w:rPr>
              <w:fldChar w:fldCharType="begin"/>
            </w:r>
            <w:r w:rsidR="00C27322">
              <w:rPr>
                <w:noProof/>
                <w:webHidden/>
              </w:rPr>
              <w:instrText xml:space="preserve"> PAGEREF _Toc119871417 \h </w:instrText>
            </w:r>
            <w:r w:rsidR="00C27322">
              <w:rPr>
                <w:noProof/>
                <w:webHidden/>
              </w:rPr>
            </w:r>
            <w:r w:rsidR="00C27322">
              <w:rPr>
                <w:noProof/>
                <w:webHidden/>
              </w:rPr>
              <w:fldChar w:fldCharType="separate"/>
            </w:r>
            <w:r w:rsidR="00C27322">
              <w:rPr>
                <w:noProof/>
                <w:webHidden/>
              </w:rPr>
              <w:t>19</w:t>
            </w:r>
            <w:r w:rsidR="00C27322">
              <w:rPr>
                <w:noProof/>
                <w:webHidden/>
              </w:rPr>
              <w:fldChar w:fldCharType="end"/>
            </w:r>
          </w:hyperlink>
        </w:p>
        <w:p w14:paraId="75A06C16" w14:textId="51F6A7AC" w:rsidR="00C27322" w:rsidRDefault="00000000">
          <w:pPr>
            <w:pStyle w:val="TOC2"/>
            <w:tabs>
              <w:tab w:val="right" w:leader="dot" w:pos="5501"/>
            </w:tabs>
            <w:rPr>
              <w:noProof/>
              <w:lang w:eastAsia="en-US"/>
            </w:rPr>
          </w:pPr>
          <w:hyperlink w:anchor="_Toc119871418" w:history="1">
            <w:r w:rsidR="00C27322" w:rsidRPr="00E35092">
              <w:rPr>
                <w:rStyle w:val="Hyperlink"/>
                <w:noProof/>
              </w:rPr>
              <w:t>ANIMSPRITE</w:t>
            </w:r>
            <w:r w:rsidR="00C27322">
              <w:rPr>
                <w:noProof/>
                <w:webHidden/>
              </w:rPr>
              <w:tab/>
            </w:r>
            <w:r w:rsidR="00C27322">
              <w:rPr>
                <w:noProof/>
                <w:webHidden/>
              </w:rPr>
              <w:fldChar w:fldCharType="begin"/>
            </w:r>
            <w:r w:rsidR="00C27322">
              <w:rPr>
                <w:noProof/>
                <w:webHidden/>
              </w:rPr>
              <w:instrText xml:space="preserve"> PAGEREF _Toc119871418 \h </w:instrText>
            </w:r>
            <w:r w:rsidR="00C27322">
              <w:rPr>
                <w:noProof/>
                <w:webHidden/>
              </w:rPr>
            </w:r>
            <w:r w:rsidR="00C27322">
              <w:rPr>
                <w:noProof/>
                <w:webHidden/>
              </w:rPr>
              <w:fldChar w:fldCharType="separate"/>
            </w:r>
            <w:r w:rsidR="00C27322">
              <w:rPr>
                <w:noProof/>
                <w:webHidden/>
              </w:rPr>
              <w:t>20</w:t>
            </w:r>
            <w:r w:rsidR="00C27322">
              <w:rPr>
                <w:noProof/>
                <w:webHidden/>
              </w:rPr>
              <w:fldChar w:fldCharType="end"/>
            </w:r>
          </w:hyperlink>
        </w:p>
        <w:p w14:paraId="265F90D0" w14:textId="44C6736E" w:rsidR="00C27322" w:rsidRDefault="00000000">
          <w:pPr>
            <w:pStyle w:val="TOC2"/>
            <w:tabs>
              <w:tab w:val="right" w:leader="dot" w:pos="5501"/>
            </w:tabs>
            <w:rPr>
              <w:noProof/>
              <w:lang w:eastAsia="en-US"/>
            </w:rPr>
          </w:pPr>
          <w:hyperlink w:anchor="_Toc119871419" w:history="1">
            <w:r w:rsidR="00C27322" w:rsidRPr="00E35092">
              <w:rPr>
                <w:rStyle w:val="Hyperlink"/>
                <w:noProof/>
              </w:rPr>
              <w:t>ANIMSTART</w:t>
            </w:r>
            <w:r w:rsidR="00C27322">
              <w:rPr>
                <w:noProof/>
                <w:webHidden/>
              </w:rPr>
              <w:tab/>
            </w:r>
            <w:r w:rsidR="00C27322">
              <w:rPr>
                <w:noProof/>
                <w:webHidden/>
              </w:rPr>
              <w:fldChar w:fldCharType="begin"/>
            </w:r>
            <w:r w:rsidR="00C27322">
              <w:rPr>
                <w:noProof/>
                <w:webHidden/>
              </w:rPr>
              <w:instrText xml:space="preserve"> PAGEREF _Toc119871419 \h </w:instrText>
            </w:r>
            <w:r w:rsidR="00C27322">
              <w:rPr>
                <w:noProof/>
                <w:webHidden/>
              </w:rPr>
            </w:r>
            <w:r w:rsidR="00C27322">
              <w:rPr>
                <w:noProof/>
                <w:webHidden/>
              </w:rPr>
              <w:fldChar w:fldCharType="separate"/>
            </w:r>
            <w:r w:rsidR="00C27322">
              <w:rPr>
                <w:noProof/>
                <w:webHidden/>
              </w:rPr>
              <w:t>21</w:t>
            </w:r>
            <w:r w:rsidR="00C27322">
              <w:rPr>
                <w:noProof/>
                <w:webHidden/>
              </w:rPr>
              <w:fldChar w:fldCharType="end"/>
            </w:r>
          </w:hyperlink>
        </w:p>
        <w:p w14:paraId="3B43491D" w14:textId="20CC6344" w:rsidR="00C27322" w:rsidRDefault="00000000">
          <w:pPr>
            <w:pStyle w:val="TOC2"/>
            <w:tabs>
              <w:tab w:val="right" w:leader="dot" w:pos="5501"/>
            </w:tabs>
            <w:rPr>
              <w:noProof/>
              <w:lang w:eastAsia="en-US"/>
            </w:rPr>
          </w:pPr>
          <w:hyperlink w:anchor="_Toc119871420" w:history="1">
            <w:r w:rsidR="00C27322" w:rsidRPr="00E35092">
              <w:rPr>
                <w:rStyle w:val="Hyperlink"/>
                <w:noProof/>
              </w:rPr>
              <w:t>ANIMSTEP</w:t>
            </w:r>
            <w:r w:rsidR="00C27322">
              <w:rPr>
                <w:noProof/>
                <w:webHidden/>
              </w:rPr>
              <w:tab/>
            </w:r>
            <w:r w:rsidR="00C27322">
              <w:rPr>
                <w:noProof/>
                <w:webHidden/>
              </w:rPr>
              <w:fldChar w:fldCharType="begin"/>
            </w:r>
            <w:r w:rsidR="00C27322">
              <w:rPr>
                <w:noProof/>
                <w:webHidden/>
              </w:rPr>
              <w:instrText xml:space="preserve"> PAGEREF _Toc119871420 \h </w:instrText>
            </w:r>
            <w:r w:rsidR="00C27322">
              <w:rPr>
                <w:noProof/>
                <w:webHidden/>
              </w:rPr>
            </w:r>
            <w:r w:rsidR="00C27322">
              <w:rPr>
                <w:noProof/>
                <w:webHidden/>
              </w:rPr>
              <w:fldChar w:fldCharType="separate"/>
            </w:r>
            <w:r w:rsidR="00C27322">
              <w:rPr>
                <w:noProof/>
                <w:webHidden/>
              </w:rPr>
              <w:t>23</w:t>
            </w:r>
            <w:r w:rsidR="00C27322">
              <w:rPr>
                <w:noProof/>
                <w:webHidden/>
              </w:rPr>
              <w:fldChar w:fldCharType="end"/>
            </w:r>
          </w:hyperlink>
        </w:p>
        <w:p w14:paraId="1F58B74D" w14:textId="5C8DB135" w:rsidR="00C27322" w:rsidRDefault="00000000">
          <w:pPr>
            <w:pStyle w:val="TOC2"/>
            <w:tabs>
              <w:tab w:val="right" w:leader="dot" w:pos="5501"/>
            </w:tabs>
            <w:rPr>
              <w:noProof/>
              <w:lang w:eastAsia="en-US"/>
            </w:rPr>
          </w:pPr>
          <w:hyperlink w:anchor="_Toc119871421" w:history="1">
            <w:r w:rsidR="00C27322" w:rsidRPr="00E35092">
              <w:rPr>
                <w:rStyle w:val="Hyperlink"/>
                <w:noProof/>
              </w:rPr>
              <w:t>ANIMSTOP</w:t>
            </w:r>
            <w:r w:rsidR="00C27322">
              <w:rPr>
                <w:noProof/>
                <w:webHidden/>
              </w:rPr>
              <w:tab/>
            </w:r>
            <w:r w:rsidR="00C27322">
              <w:rPr>
                <w:noProof/>
                <w:webHidden/>
              </w:rPr>
              <w:fldChar w:fldCharType="begin"/>
            </w:r>
            <w:r w:rsidR="00C27322">
              <w:rPr>
                <w:noProof/>
                <w:webHidden/>
              </w:rPr>
              <w:instrText xml:space="preserve"> PAGEREF _Toc119871421 \h </w:instrText>
            </w:r>
            <w:r w:rsidR="00C27322">
              <w:rPr>
                <w:noProof/>
                <w:webHidden/>
              </w:rPr>
            </w:r>
            <w:r w:rsidR="00C27322">
              <w:rPr>
                <w:noProof/>
                <w:webHidden/>
              </w:rPr>
              <w:fldChar w:fldCharType="separate"/>
            </w:r>
            <w:r w:rsidR="00C27322">
              <w:rPr>
                <w:noProof/>
                <w:webHidden/>
              </w:rPr>
              <w:t>24</w:t>
            </w:r>
            <w:r w:rsidR="00C27322">
              <w:rPr>
                <w:noProof/>
                <w:webHidden/>
              </w:rPr>
              <w:fldChar w:fldCharType="end"/>
            </w:r>
          </w:hyperlink>
        </w:p>
        <w:p w14:paraId="297CCFAE" w14:textId="5F005321" w:rsidR="00C27322" w:rsidRDefault="00000000">
          <w:pPr>
            <w:pStyle w:val="TOC2"/>
            <w:tabs>
              <w:tab w:val="right" w:leader="dot" w:pos="5501"/>
            </w:tabs>
            <w:rPr>
              <w:noProof/>
              <w:lang w:eastAsia="en-US"/>
            </w:rPr>
          </w:pPr>
          <w:hyperlink w:anchor="_Toc119871422" w:history="1">
            <w:r w:rsidR="00C27322" w:rsidRPr="00E35092">
              <w:rPr>
                <w:rStyle w:val="Hyperlink"/>
                <w:noProof/>
              </w:rPr>
              <w:t>ARTINFO</w:t>
            </w:r>
            <w:r w:rsidR="00C27322">
              <w:rPr>
                <w:noProof/>
                <w:webHidden/>
              </w:rPr>
              <w:tab/>
            </w:r>
            <w:r w:rsidR="00C27322">
              <w:rPr>
                <w:noProof/>
                <w:webHidden/>
              </w:rPr>
              <w:fldChar w:fldCharType="begin"/>
            </w:r>
            <w:r w:rsidR="00C27322">
              <w:rPr>
                <w:noProof/>
                <w:webHidden/>
              </w:rPr>
              <w:instrText xml:space="preserve"> PAGEREF _Toc119871422 \h </w:instrText>
            </w:r>
            <w:r w:rsidR="00C27322">
              <w:rPr>
                <w:noProof/>
                <w:webHidden/>
              </w:rPr>
            </w:r>
            <w:r w:rsidR="00C27322">
              <w:rPr>
                <w:noProof/>
                <w:webHidden/>
              </w:rPr>
              <w:fldChar w:fldCharType="separate"/>
            </w:r>
            <w:r w:rsidR="00C27322">
              <w:rPr>
                <w:noProof/>
                <w:webHidden/>
              </w:rPr>
              <w:t>25</w:t>
            </w:r>
            <w:r w:rsidR="00C27322">
              <w:rPr>
                <w:noProof/>
                <w:webHidden/>
              </w:rPr>
              <w:fldChar w:fldCharType="end"/>
            </w:r>
          </w:hyperlink>
        </w:p>
        <w:p w14:paraId="3437FD5C" w14:textId="58196BFF" w:rsidR="00C27322" w:rsidRDefault="00000000">
          <w:pPr>
            <w:pStyle w:val="TOC2"/>
            <w:tabs>
              <w:tab w:val="right" w:leader="dot" w:pos="5501"/>
            </w:tabs>
            <w:rPr>
              <w:noProof/>
              <w:lang w:eastAsia="en-US"/>
            </w:rPr>
          </w:pPr>
          <w:hyperlink w:anchor="_Toc119871423" w:history="1">
            <w:r w:rsidR="00C27322" w:rsidRPr="00E35092">
              <w:rPr>
                <w:rStyle w:val="Hyperlink"/>
                <w:noProof/>
              </w:rPr>
              <w:t>AUTOSGAMDEF</w:t>
            </w:r>
            <w:r w:rsidR="00C27322">
              <w:rPr>
                <w:noProof/>
                <w:webHidden/>
              </w:rPr>
              <w:tab/>
            </w:r>
            <w:r w:rsidR="00C27322">
              <w:rPr>
                <w:noProof/>
                <w:webHidden/>
              </w:rPr>
              <w:fldChar w:fldCharType="begin"/>
            </w:r>
            <w:r w:rsidR="00C27322">
              <w:rPr>
                <w:noProof/>
                <w:webHidden/>
              </w:rPr>
              <w:instrText xml:space="preserve"> PAGEREF _Toc119871423 \h </w:instrText>
            </w:r>
            <w:r w:rsidR="00C27322">
              <w:rPr>
                <w:noProof/>
                <w:webHidden/>
              </w:rPr>
            </w:r>
            <w:r w:rsidR="00C27322">
              <w:rPr>
                <w:noProof/>
                <w:webHidden/>
              </w:rPr>
              <w:fldChar w:fldCharType="separate"/>
            </w:r>
            <w:r w:rsidR="00C27322">
              <w:rPr>
                <w:noProof/>
                <w:webHidden/>
              </w:rPr>
              <w:t>26</w:t>
            </w:r>
            <w:r w:rsidR="00C27322">
              <w:rPr>
                <w:noProof/>
                <w:webHidden/>
              </w:rPr>
              <w:fldChar w:fldCharType="end"/>
            </w:r>
          </w:hyperlink>
        </w:p>
        <w:p w14:paraId="62FF8045" w14:textId="54DABA2F" w:rsidR="00C27322" w:rsidRDefault="00000000">
          <w:pPr>
            <w:pStyle w:val="TOC2"/>
            <w:tabs>
              <w:tab w:val="right" w:leader="dot" w:pos="5501"/>
            </w:tabs>
            <w:rPr>
              <w:noProof/>
              <w:lang w:eastAsia="en-US"/>
            </w:rPr>
          </w:pPr>
          <w:hyperlink w:anchor="_Toc119871424" w:history="1">
            <w:r w:rsidR="00C27322" w:rsidRPr="00E35092">
              <w:rPr>
                <w:rStyle w:val="Hyperlink"/>
                <w:noProof/>
              </w:rPr>
              <w:t>AUTOSGAMSTART</w:t>
            </w:r>
            <w:r w:rsidR="00C27322">
              <w:rPr>
                <w:noProof/>
                <w:webHidden/>
              </w:rPr>
              <w:tab/>
            </w:r>
            <w:r w:rsidR="00C27322">
              <w:rPr>
                <w:noProof/>
                <w:webHidden/>
              </w:rPr>
              <w:fldChar w:fldCharType="begin"/>
            </w:r>
            <w:r w:rsidR="00C27322">
              <w:rPr>
                <w:noProof/>
                <w:webHidden/>
              </w:rPr>
              <w:instrText xml:space="preserve"> PAGEREF _Toc119871424 \h </w:instrText>
            </w:r>
            <w:r w:rsidR="00C27322">
              <w:rPr>
                <w:noProof/>
                <w:webHidden/>
              </w:rPr>
            </w:r>
            <w:r w:rsidR="00C27322">
              <w:rPr>
                <w:noProof/>
                <w:webHidden/>
              </w:rPr>
              <w:fldChar w:fldCharType="separate"/>
            </w:r>
            <w:r w:rsidR="00C27322">
              <w:rPr>
                <w:noProof/>
                <w:webHidden/>
              </w:rPr>
              <w:t>29</w:t>
            </w:r>
            <w:r w:rsidR="00C27322">
              <w:rPr>
                <w:noProof/>
                <w:webHidden/>
              </w:rPr>
              <w:fldChar w:fldCharType="end"/>
            </w:r>
          </w:hyperlink>
        </w:p>
        <w:p w14:paraId="7EE8CCB3" w14:textId="45FF444D" w:rsidR="00C27322" w:rsidRDefault="00000000">
          <w:pPr>
            <w:pStyle w:val="TOC2"/>
            <w:tabs>
              <w:tab w:val="right" w:leader="dot" w:pos="5501"/>
            </w:tabs>
            <w:rPr>
              <w:noProof/>
              <w:lang w:eastAsia="en-US"/>
            </w:rPr>
          </w:pPr>
          <w:hyperlink w:anchor="_Toc119871425" w:history="1">
            <w:r w:rsidR="00C27322" w:rsidRPr="00E35092">
              <w:rPr>
                <w:rStyle w:val="Hyperlink"/>
                <w:noProof/>
              </w:rPr>
              <w:t>AUTOSGAMSTOP</w:t>
            </w:r>
            <w:r w:rsidR="00C27322">
              <w:rPr>
                <w:noProof/>
                <w:webHidden/>
              </w:rPr>
              <w:tab/>
            </w:r>
            <w:r w:rsidR="00C27322">
              <w:rPr>
                <w:noProof/>
                <w:webHidden/>
              </w:rPr>
              <w:fldChar w:fldCharType="begin"/>
            </w:r>
            <w:r w:rsidR="00C27322">
              <w:rPr>
                <w:noProof/>
                <w:webHidden/>
              </w:rPr>
              <w:instrText xml:space="preserve"> PAGEREF _Toc119871425 \h </w:instrText>
            </w:r>
            <w:r w:rsidR="00C27322">
              <w:rPr>
                <w:noProof/>
                <w:webHidden/>
              </w:rPr>
            </w:r>
            <w:r w:rsidR="00C27322">
              <w:rPr>
                <w:noProof/>
                <w:webHidden/>
              </w:rPr>
              <w:fldChar w:fldCharType="separate"/>
            </w:r>
            <w:r w:rsidR="00C27322">
              <w:rPr>
                <w:noProof/>
                <w:webHidden/>
              </w:rPr>
              <w:t>30</w:t>
            </w:r>
            <w:r w:rsidR="00C27322">
              <w:rPr>
                <w:noProof/>
                <w:webHidden/>
              </w:rPr>
              <w:fldChar w:fldCharType="end"/>
            </w:r>
          </w:hyperlink>
        </w:p>
        <w:p w14:paraId="4401F5F9" w14:textId="3854987E" w:rsidR="00C27322" w:rsidRDefault="00000000">
          <w:pPr>
            <w:pStyle w:val="TOC2"/>
            <w:tabs>
              <w:tab w:val="right" w:leader="dot" w:pos="5501"/>
            </w:tabs>
            <w:rPr>
              <w:noProof/>
              <w:lang w:eastAsia="en-US"/>
            </w:rPr>
          </w:pPr>
          <w:hyperlink w:anchor="_Toc119871426" w:history="1">
            <w:r w:rsidR="00C27322" w:rsidRPr="00E35092">
              <w:rPr>
                <w:rStyle w:val="Hyperlink"/>
                <w:noProof/>
              </w:rPr>
              <w:t>BLIT</w:t>
            </w:r>
            <w:r w:rsidR="00C27322">
              <w:rPr>
                <w:noProof/>
                <w:webHidden/>
              </w:rPr>
              <w:tab/>
            </w:r>
            <w:r w:rsidR="00C27322">
              <w:rPr>
                <w:noProof/>
                <w:webHidden/>
              </w:rPr>
              <w:fldChar w:fldCharType="begin"/>
            </w:r>
            <w:r w:rsidR="00C27322">
              <w:rPr>
                <w:noProof/>
                <w:webHidden/>
              </w:rPr>
              <w:instrText xml:space="preserve"> PAGEREF _Toc119871426 \h </w:instrText>
            </w:r>
            <w:r w:rsidR="00C27322">
              <w:rPr>
                <w:noProof/>
                <w:webHidden/>
              </w:rPr>
            </w:r>
            <w:r w:rsidR="00C27322">
              <w:rPr>
                <w:noProof/>
                <w:webHidden/>
              </w:rPr>
              <w:fldChar w:fldCharType="separate"/>
            </w:r>
            <w:r w:rsidR="00C27322">
              <w:rPr>
                <w:noProof/>
                <w:webHidden/>
              </w:rPr>
              <w:t>30</w:t>
            </w:r>
            <w:r w:rsidR="00C27322">
              <w:rPr>
                <w:noProof/>
                <w:webHidden/>
              </w:rPr>
              <w:fldChar w:fldCharType="end"/>
            </w:r>
          </w:hyperlink>
        </w:p>
        <w:p w14:paraId="1A46308B" w14:textId="433B9242" w:rsidR="00C27322" w:rsidRDefault="00000000">
          <w:pPr>
            <w:pStyle w:val="TOC2"/>
            <w:tabs>
              <w:tab w:val="right" w:leader="dot" w:pos="5501"/>
            </w:tabs>
            <w:rPr>
              <w:noProof/>
              <w:lang w:eastAsia="en-US"/>
            </w:rPr>
          </w:pPr>
          <w:hyperlink w:anchor="_Toc119871427" w:history="1">
            <w:r w:rsidR="00C27322" w:rsidRPr="00E35092">
              <w:rPr>
                <w:rStyle w:val="Hyperlink"/>
                <w:noProof/>
              </w:rPr>
              <w:t>BOXMEMCPY</w:t>
            </w:r>
            <w:r w:rsidR="00C27322">
              <w:rPr>
                <w:noProof/>
                <w:webHidden/>
              </w:rPr>
              <w:tab/>
            </w:r>
            <w:r w:rsidR="00C27322">
              <w:rPr>
                <w:noProof/>
                <w:webHidden/>
              </w:rPr>
              <w:fldChar w:fldCharType="begin"/>
            </w:r>
            <w:r w:rsidR="00C27322">
              <w:rPr>
                <w:noProof/>
                <w:webHidden/>
              </w:rPr>
              <w:instrText xml:space="preserve"> PAGEREF _Toc119871427 \h </w:instrText>
            </w:r>
            <w:r w:rsidR="00C27322">
              <w:rPr>
                <w:noProof/>
                <w:webHidden/>
              </w:rPr>
            </w:r>
            <w:r w:rsidR="00C27322">
              <w:rPr>
                <w:noProof/>
                <w:webHidden/>
              </w:rPr>
              <w:fldChar w:fldCharType="separate"/>
            </w:r>
            <w:r w:rsidR="00C27322">
              <w:rPr>
                <w:noProof/>
                <w:webHidden/>
              </w:rPr>
              <w:t>32</w:t>
            </w:r>
            <w:r w:rsidR="00C27322">
              <w:rPr>
                <w:noProof/>
                <w:webHidden/>
              </w:rPr>
              <w:fldChar w:fldCharType="end"/>
            </w:r>
          </w:hyperlink>
        </w:p>
        <w:p w14:paraId="11C10B3B" w14:textId="03FE3AC2" w:rsidR="00C27322" w:rsidRDefault="00000000">
          <w:pPr>
            <w:pStyle w:val="TOC2"/>
            <w:tabs>
              <w:tab w:val="right" w:leader="dot" w:pos="5501"/>
            </w:tabs>
            <w:rPr>
              <w:noProof/>
              <w:lang w:eastAsia="en-US"/>
            </w:rPr>
          </w:pPr>
          <w:hyperlink w:anchor="_Toc119871428" w:history="1">
            <w:r w:rsidR="00C27322" w:rsidRPr="00E35092">
              <w:rPr>
                <w:rStyle w:val="Hyperlink"/>
                <w:noProof/>
              </w:rPr>
              <w:t>BOXMEMVRM</w:t>
            </w:r>
            <w:r w:rsidR="00C27322">
              <w:rPr>
                <w:noProof/>
                <w:webHidden/>
              </w:rPr>
              <w:tab/>
            </w:r>
            <w:r w:rsidR="00C27322">
              <w:rPr>
                <w:noProof/>
                <w:webHidden/>
              </w:rPr>
              <w:fldChar w:fldCharType="begin"/>
            </w:r>
            <w:r w:rsidR="00C27322">
              <w:rPr>
                <w:noProof/>
                <w:webHidden/>
              </w:rPr>
              <w:instrText xml:space="preserve"> PAGEREF _Toc119871428 \h </w:instrText>
            </w:r>
            <w:r w:rsidR="00C27322">
              <w:rPr>
                <w:noProof/>
                <w:webHidden/>
              </w:rPr>
            </w:r>
            <w:r w:rsidR="00C27322">
              <w:rPr>
                <w:noProof/>
                <w:webHidden/>
              </w:rPr>
              <w:fldChar w:fldCharType="separate"/>
            </w:r>
            <w:r w:rsidR="00C27322">
              <w:rPr>
                <w:noProof/>
                <w:webHidden/>
              </w:rPr>
              <w:t>34</w:t>
            </w:r>
            <w:r w:rsidR="00C27322">
              <w:rPr>
                <w:noProof/>
                <w:webHidden/>
              </w:rPr>
              <w:fldChar w:fldCharType="end"/>
            </w:r>
          </w:hyperlink>
        </w:p>
        <w:p w14:paraId="35D89BE5" w14:textId="4687F79F" w:rsidR="00C27322" w:rsidRDefault="00000000">
          <w:pPr>
            <w:pStyle w:val="TOC2"/>
            <w:tabs>
              <w:tab w:val="right" w:leader="dot" w:pos="5501"/>
            </w:tabs>
            <w:rPr>
              <w:noProof/>
              <w:lang w:eastAsia="en-US"/>
            </w:rPr>
          </w:pPr>
          <w:hyperlink w:anchor="_Toc119871429" w:history="1">
            <w:r w:rsidR="00C27322" w:rsidRPr="00E35092">
              <w:rPr>
                <w:rStyle w:val="Hyperlink"/>
                <w:noProof/>
              </w:rPr>
              <w:t>COLL</w:t>
            </w:r>
            <w:r w:rsidR="00C27322">
              <w:rPr>
                <w:noProof/>
                <w:webHidden/>
              </w:rPr>
              <w:tab/>
            </w:r>
            <w:r w:rsidR="00C27322">
              <w:rPr>
                <w:noProof/>
                <w:webHidden/>
              </w:rPr>
              <w:fldChar w:fldCharType="begin"/>
            </w:r>
            <w:r w:rsidR="00C27322">
              <w:rPr>
                <w:noProof/>
                <w:webHidden/>
              </w:rPr>
              <w:instrText xml:space="preserve"> PAGEREF _Toc119871429 \h </w:instrText>
            </w:r>
            <w:r w:rsidR="00C27322">
              <w:rPr>
                <w:noProof/>
                <w:webHidden/>
              </w:rPr>
            </w:r>
            <w:r w:rsidR="00C27322">
              <w:rPr>
                <w:noProof/>
                <w:webHidden/>
              </w:rPr>
              <w:fldChar w:fldCharType="separate"/>
            </w:r>
            <w:r w:rsidR="00C27322">
              <w:rPr>
                <w:noProof/>
                <w:webHidden/>
              </w:rPr>
              <w:t>36</w:t>
            </w:r>
            <w:r w:rsidR="00C27322">
              <w:rPr>
                <w:noProof/>
                <w:webHidden/>
              </w:rPr>
              <w:fldChar w:fldCharType="end"/>
            </w:r>
          </w:hyperlink>
        </w:p>
        <w:p w14:paraId="51E16247" w14:textId="75C1DC49" w:rsidR="00C27322" w:rsidRDefault="00000000">
          <w:pPr>
            <w:pStyle w:val="TOC2"/>
            <w:tabs>
              <w:tab w:val="right" w:leader="dot" w:pos="5501"/>
            </w:tabs>
            <w:rPr>
              <w:noProof/>
              <w:lang w:eastAsia="en-US"/>
            </w:rPr>
          </w:pPr>
          <w:hyperlink w:anchor="_Toc119871430" w:history="1">
            <w:r w:rsidR="00C27322" w:rsidRPr="00E35092">
              <w:rPr>
                <w:rStyle w:val="Hyperlink"/>
                <w:noProof/>
              </w:rPr>
              <w:t>FILRAM</w:t>
            </w:r>
            <w:r w:rsidR="00C27322">
              <w:rPr>
                <w:noProof/>
                <w:webHidden/>
              </w:rPr>
              <w:tab/>
            </w:r>
            <w:r w:rsidR="00C27322">
              <w:rPr>
                <w:noProof/>
                <w:webHidden/>
              </w:rPr>
              <w:fldChar w:fldCharType="begin"/>
            </w:r>
            <w:r w:rsidR="00C27322">
              <w:rPr>
                <w:noProof/>
                <w:webHidden/>
              </w:rPr>
              <w:instrText xml:space="preserve"> PAGEREF _Toc119871430 \h </w:instrText>
            </w:r>
            <w:r w:rsidR="00C27322">
              <w:rPr>
                <w:noProof/>
                <w:webHidden/>
              </w:rPr>
            </w:r>
            <w:r w:rsidR="00C27322">
              <w:rPr>
                <w:noProof/>
                <w:webHidden/>
              </w:rPr>
              <w:fldChar w:fldCharType="separate"/>
            </w:r>
            <w:r w:rsidR="00C27322">
              <w:rPr>
                <w:noProof/>
                <w:webHidden/>
              </w:rPr>
              <w:t>38</w:t>
            </w:r>
            <w:r w:rsidR="00C27322">
              <w:rPr>
                <w:noProof/>
                <w:webHidden/>
              </w:rPr>
              <w:fldChar w:fldCharType="end"/>
            </w:r>
          </w:hyperlink>
        </w:p>
        <w:p w14:paraId="4E841F93" w14:textId="36C691DB" w:rsidR="00C27322" w:rsidRDefault="00000000">
          <w:pPr>
            <w:pStyle w:val="TOC2"/>
            <w:tabs>
              <w:tab w:val="right" w:leader="dot" w:pos="5501"/>
            </w:tabs>
            <w:rPr>
              <w:noProof/>
              <w:lang w:eastAsia="en-US"/>
            </w:rPr>
          </w:pPr>
          <w:hyperlink w:anchor="_Toc119871431" w:history="1">
            <w:r w:rsidR="00C27322" w:rsidRPr="00E35092">
              <w:rPr>
                <w:rStyle w:val="Hyperlink"/>
                <w:noProof/>
              </w:rPr>
              <w:t>FILVRM</w:t>
            </w:r>
            <w:r w:rsidR="00C27322">
              <w:rPr>
                <w:noProof/>
                <w:webHidden/>
              </w:rPr>
              <w:tab/>
            </w:r>
            <w:r w:rsidR="00C27322">
              <w:rPr>
                <w:noProof/>
                <w:webHidden/>
              </w:rPr>
              <w:fldChar w:fldCharType="begin"/>
            </w:r>
            <w:r w:rsidR="00C27322">
              <w:rPr>
                <w:noProof/>
                <w:webHidden/>
              </w:rPr>
              <w:instrText xml:space="preserve"> PAGEREF _Toc119871431 \h </w:instrText>
            </w:r>
            <w:r w:rsidR="00C27322">
              <w:rPr>
                <w:noProof/>
                <w:webHidden/>
              </w:rPr>
            </w:r>
            <w:r w:rsidR="00C27322">
              <w:rPr>
                <w:noProof/>
                <w:webHidden/>
              </w:rPr>
              <w:fldChar w:fldCharType="separate"/>
            </w:r>
            <w:r w:rsidR="00C27322">
              <w:rPr>
                <w:noProof/>
                <w:webHidden/>
              </w:rPr>
              <w:t>39</w:t>
            </w:r>
            <w:r w:rsidR="00C27322">
              <w:rPr>
                <w:noProof/>
                <w:webHidden/>
              </w:rPr>
              <w:fldChar w:fldCharType="end"/>
            </w:r>
          </w:hyperlink>
        </w:p>
        <w:p w14:paraId="3DBC25D1" w14:textId="093E52EF" w:rsidR="00C27322" w:rsidRDefault="00000000">
          <w:pPr>
            <w:pStyle w:val="TOC2"/>
            <w:tabs>
              <w:tab w:val="right" w:leader="dot" w:pos="5501"/>
            </w:tabs>
            <w:rPr>
              <w:noProof/>
              <w:lang w:eastAsia="en-US"/>
            </w:rPr>
          </w:pPr>
          <w:hyperlink w:anchor="_Toc119871432" w:history="1">
            <w:r w:rsidR="00C27322" w:rsidRPr="00E35092">
              <w:rPr>
                <w:rStyle w:val="Hyperlink"/>
                <w:noProof/>
              </w:rPr>
              <w:t>GENCAL</w:t>
            </w:r>
            <w:r w:rsidR="00C27322">
              <w:rPr>
                <w:noProof/>
                <w:webHidden/>
              </w:rPr>
              <w:tab/>
            </w:r>
            <w:r w:rsidR="00C27322">
              <w:rPr>
                <w:noProof/>
                <w:webHidden/>
              </w:rPr>
              <w:fldChar w:fldCharType="begin"/>
            </w:r>
            <w:r w:rsidR="00C27322">
              <w:rPr>
                <w:noProof/>
                <w:webHidden/>
              </w:rPr>
              <w:instrText xml:space="preserve"> PAGEREF _Toc119871432 \h </w:instrText>
            </w:r>
            <w:r w:rsidR="00C27322">
              <w:rPr>
                <w:noProof/>
                <w:webHidden/>
              </w:rPr>
            </w:r>
            <w:r w:rsidR="00C27322">
              <w:rPr>
                <w:noProof/>
                <w:webHidden/>
              </w:rPr>
              <w:fldChar w:fldCharType="separate"/>
            </w:r>
            <w:r w:rsidR="00C27322">
              <w:rPr>
                <w:noProof/>
                <w:webHidden/>
              </w:rPr>
              <w:t>40</w:t>
            </w:r>
            <w:r w:rsidR="00C27322">
              <w:rPr>
                <w:noProof/>
                <w:webHidden/>
              </w:rPr>
              <w:fldChar w:fldCharType="end"/>
            </w:r>
          </w:hyperlink>
        </w:p>
        <w:p w14:paraId="76038D7A" w14:textId="204782FA" w:rsidR="00C27322" w:rsidRDefault="00000000">
          <w:pPr>
            <w:pStyle w:val="TOC2"/>
            <w:tabs>
              <w:tab w:val="right" w:leader="dot" w:pos="5501"/>
            </w:tabs>
            <w:rPr>
              <w:noProof/>
              <w:lang w:eastAsia="en-US"/>
            </w:rPr>
          </w:pPr>
          <w:hyperlink w:anchor="_Toc119871433" w:history="1">
            <w:r w:rsidR="00C27322" w:rsidRPr="00E35092">
              <w:rPr>
                <w:rStyle w:val="Hyperlink"/>
                <w:noProof/>
              </w:rPr>
              <w:t>MAXANIMDEFS</w:t>
            </w:r>
            <w:r w:rsidR="00C27322">
              <w:rPr>
                <w:noProof/>
                <w:webHidden/>
              </w:rPr>
              <w:tab/>
            </w:r>
            <w:r w:rsidR="00C27322">
              <w:rPr>
                <w:noProof/>
                <w:webHidden/>
              </w:rPr>
              <w:fldChar w:fldCharType="begin"/>
            </w:r>
            <w:r w:rsidR="00C27322">
              <w:rPr>
                <w:noProof/>
                <w:webHidden/>
              </w:rPr>
              <w:instrText xml:space="preserve"> PAGEREF _Toc119871433 \h </w:instrText>
            </w:r>
            <w:r w:rsidR="00C27322">
              <w:rPr>
                <w:noProof/>
                <w:webHidden/>
              </w:rPr>
            </w:r>
            <w:r w:rsidR="00C27322">
              <w:rPr>
                <w:noProof/>
                <w:webHidden/>
              </w:rPr>
              <w:fldChar w:fldCharType="separate"/>
            </w:r>
            <w:r w:rsidR="00C27322">
              <w:rPr>
                <w:noProof/>
                <w:webHidden/>
              </w:rPr>
              <w:t>41</w:t>
            </w:r>
            <w:r w:rsidR="00C27322">
              <w:rPr>
                <w:noProof/>
                <w:webHidden/>
              </w:rPr>
              <w:fldChar w:fldCharType="end"/>
            </w:r>
          </w:hyperlink>
        </w:p>
        <w:p w14:paraId="01577743" w14:textId="11DFEFF0" w:rsidR="00C27322" w:rsidRDefault="00000000">
          <w:pPr>
            <w:pStyle w:val="TOC2"/>
            <w:tabs>
              <w:tab w:val="right" w:leader="dot" w:pos="5501"/>
            </w:tabs>
            <w:rPr>
              <w:noProof/>
              <w:lang w:eastAsia="en-US"/>
            </w:rPr>
          </w:pPr>
          <w:hyperlink w:anchor="_Toc119871434" w:history="1">
            <w:r w:rsidR="00C27322" w:rsidRPr="00E35092">
              <w:rPr>
                <w:rStyle w:val="Hyperlink"/>
                <w:noProof/>
              </w:rPr>
              <w:t>MAXANIMITEMS</w:t>
            </w:r>
            <w:r w:rsidR="00C27322">
              <w:rPr>
                <w:noProof/>
                <w:webHidden/>
              </w:rPr>
              <w:tab/>
            </w:r>
            <w:r w:rsidR="00C27322">
              <w:rPr>
                <w:noProof/>
                <w:webHidden/>
              </w:rPr>
              <w:fldChar w:fldCharType="begin"/>
            </w:r>
            <w:r w:rsidR="00C27322">
              <w:rPr>
                <w:noProof/>
                <w:webHidden/>
              </w:rPr>
              <w:instrText xml:space="preserve"> PAGEREF _Toc119871434 \h </w:instrText>
            </w:r>
            <w:r w:rsidR="00C27322">
              <w:rPr>
                <w:noProof/>
                <w:webHidden/>
              </w:rPr>
            </w:r>
            <w:r w:rsidR="00C27322">
              <w:rPr>
                <w:noProof/>
                <w:webHidden/>
              </w:rPr>
              <w:fldChar w:fldCharType="separate"/>
            </w:r>
            <w:r w:rsidR="00C27322">
              <w:rPr>
                <w:noProof/>
                <w:webHidden/>
              </w:rPr>
              <w:t>42</w:t>
            </w:r>
            <w:r w:rsidR="00C27322">
              <w:rPr>
                <w:noProof/>
                <w:webHidden/>
              </w:rPr>
              <w:fldChar w:fldCharType="end"/>
            </w:r>
          </w:hyperlink>
        </w:p>
        <w:p w14:paraId="1386F539" w14:textId="61F9B891" w:rsidR="00C27322" w:rsidRDefault="00000000">
          <w:pPr>
            <w:pStyle w:val="TOC2"/>
            <w:tabs>
              <w:tab w:val="right" w:leader="dot" w:pos="5501"/>
            </w:tabs>
            <w:rPr>
              <w:noProof/>
              <w:lang w:eastAsia="en-US"/>
            </w:rPr>
          </w:pPr>
          <w:hyperlink w:anchor="_Toc119871435" w:history="1">
            <w:r w:rsidR="00C27322" w:rsidRPr="00E35092">
              <w:rPr>
                <w:rStyle w:val="Hyperlink"/>
                <w:noProof/>
              </w:rPr>
              <w:t>MAXANIMSPRS</w:t>
            </w:r>
            <w:r w:rsidR="00C27322">
              <w:rPr>
                <w:noProof/>
                <w:webHidden/>
              </w:rPr>
              <w:tab/>
            </w:r>
            <w:r w:rsidR="00C27322">
              <w:rPr>
                <w:noProof/>
                <w:webHidden/>
              </w:rPr>
              <w:fldChar w:fldCharType="begin"/>
            </w:r>
            <w:r w:rsidR="00C27322">
              <w:rPr>
                <w:noProof/>
                <w:webHidden/>
              </w:rPr>
              <w:instrText xml:space="preserve"> PAGEREF _Toc119871435 \h </w:instrText>
            </w:r>
            <w:r w:rsidR="00C27322">
              <w:rPr>
                <w:noProof/>
                <w:webHidden/>
              </w:rPr>
            </w:r>
            <w:r w:rsidR="00C27322">
              <w:rPr>
                <w:noProof/>
                <w:webHidden/>
              </w:rPr>
              <w:fldChar w:fldCharType="separate"/>
            </w:r>
            <w:r w:rsidR="00C27322">
              <w:rPr>
                <w:noProof/>
                <w:webHidden/>
              </w:rPr>
              <w:t>43</w:t>
            </w:r>
            <w:r w:rsidR="00C27322">
              <w:rPr>
                <w:noProof/>
                <w:webHidden/>
              </w:rPr>
              <w:fldChar w:fldCharType="end"/>
            </w:r>
          </w:hyperlink>
        </w:p>
        <w:p w14:paraId="3B7A41CF" w14:textId="2D04796F" w:rsidR="00C27322" w:rsidRDefault="00000000">
          <w:pPr>
            <w:pStyle w:val="TOC2"/>
            <w:tabs>
              <w:tab w:val="right" w:leader="dot" w:pos="5501"/>
            </w:tabs>
            <w:rPr>
              <w:noProof/>
              <w:lang w:eastAsia="en-US"/>
            </w:rPr>
          </w:pPr>
          <w:hyperlink w:anchor="_Toc119871436" w:history="1">
            <w:r w:rsidR="00C27322" w:rsidRPr="00E35092">
              <w:rPr>
                <w:rStyle w:val="Hyperlink"/>
                <w:noProof/>
              </w:rPr>
              <w:t>MAXAUTOSGAMS</w:t>
            </w:r>
            <w:r w:rsidR="00C27322">
              <w:rPr>
                <w:noProof/>
                <w:webHidden/>
              </w:rPr>
              <w:tab/>
            </w:r>
            <w:r w:rsidR="00C27322">
              <w:rPr>
                <w:noProof/>
                <w:webHidden/>
              </w:rPr>
              <w:fldChar w:fldCharType="begin"/>
            </w:r>
            <w:r w:rsidR="00C27322">
              <w:rPr>
                <w:noProof/>
                <w:webHidden/>
              </w:rPr>
              <w:instrText xml:space="preserve"> PAGEREF _Toc119871436 \h </w:instrText>
            </w:r>
            <w:r w:rsidR="00C27322">
              <w:rPr>
                <w:noProof/>
                <w:webHidden/>
              </w:rPr>
            </w:r>
            <w:r w:rsidR="00C27322">
              <w:rPr>
                <w:noProof/>
                <w:webHidden/>
              </w:rPr>
              <w:fldChar w:fldCharType="separate"/>
            </w:r>
            <w:r w:rsidR="00C27322">
              <w:rPr>
                <w:noProof/>
                <w:webHidden/>
              </w:rPr>
              <w:t>44</w:t>
            </w:r>
            <w:r w:rsidR="00C27322">
              <w:rPr>
                <w:noProof/>
                <w:webHidden/>
              </w:rPr>
              <w:fldChar w:fldCharType="end"/>
            </w:r>
          </w:hyperlink>
        </w:p>
        <w:p w14:paraId="5C3B66B8" w14:textId="3F90C662" w:rsidR="00C27322" w:rsidRDefault="00000000">
          <w:pPr>
            <w:pStyle w:val="TOC2"/>
            <w:tabs>
              <w:tab w:val="right" w:leader="dot" w:pos="5501"/>
            </w:tabs>
            <w:rPr>
              <w:noProof/>
              <w:lang w:eastAsia="en-US"/>
            </w:rPr>
          </w:pPr>
          <w:hyperlink w:anchor="_Toc119871437" w:history="1">
            <w:r w:rsidR="00C27322" w:rsidRPr="00E35092">
              <w:rPr>
                <w:rStyle w:val="Hyperlink"/>
                <w:noProof/>
              </w:rPr>
              <w:t>MEMCPY</w:t>
            </w:r>
            <w:r w:rsidR="00C27322">
              <w:rPr>
                <w:noProof/>
                <w:webHidden/>
              </w:rPr>
              <w:tab/>
            </w:r>
            <w:r w:rsidR="00C27322">
              <w:rPr>
                <w:noProof/>
                <w:webHidden/>
              </w:rPr>
              <w:fldChar w:fldCharType="begin"/>
            </w:r>
            <w:r w:rsidR="00C27322">
              <w:rPr>
                <w:noProof/>
                <w:webHidden/>
              </w:rPr>
              <w:instrText xml:space="preserve"> PAGEREF _Toc119871437 \h </w:instrText>
            </w:r>
            <w:r w:rsidR="00C27322">
              <w:rPr>
                <w:noProof/>
                <w:webHidden/>
              </w:rPr>
            </w:r>
            <w:r w:rsidR="00C27322">
              <w:rPr>
                <w:noProof/>
                <w:webHidden/>
              </w:rPr>
              <w:fldChar w:fldCharType="separate"/>
            </w:r>
            <w:r w:rsidR="00C27322">
              <w:rPr>
                <w:noProof/>
                <w:webHidden/>
              </w:rPr>
              <w:t>45</w:t>
            </w:r>
            <w:r w:rsidR="00C27322">
              <w:rPr>
                <w:noProof/>
                <w:webHidden/>
              </w:rPr>
              <w:fldChar w:fldCharType="end"/>
            </w:r>
          </w:hyperlink>
        </w:p>
        <w:p w14:paraId="6DE09222" w14:textId="0D2054D1" w:rsidR="00C27322" w:rsidRDefault="00000000">
          <w:pPr>
            <w:pStyle w:val="TOC2"/>
            <w:tabs>
              <w:tab w:val="right" w:leader="dot" w:pos="5501"/>
            </w:tabs>
            <w:rPr>
              <w:noProof/>
              <w:lang w:eastAsia="en-US"/>
            </w:rPr>
          </w:pPr>
          <w:hyperlink w:anchor="_Toc119871438" w:history="1">
            <w:r w:rsidR="00C27322" w:rsidRPr="00E35092">
              <w:rPr>
                <w:rStyle w:val="Hyperlink"/>
                <w:noProof/>
              </w:rPr>
              <w:t>MEMVRM</w:t>
            </w:r>
            <w:r w:rsidR="00C27322">
              <w:rPr>
                <w:noProof/>
                <w:webHidden/>
              </w:rPr>
              <w:tab/>
            </w:r>
            <w:r w:rsidR="00C27322">
              <w:rPr>
                <w:noProof/>
                <w:webHidden/>
              </w:rPr>
              <w:fldChar w:fldCharType="begin"/>
            </w:r>
            <w:r w:rsidR="00C27322">
              <w:rPr>
                <w:noProof/>
                <w:webHidden/>
              </w:rPr>
              <w:instrText xml:space="preserve"> PAGEREF _Toc119871438 \h </w:instrText>
            </w:r>
            <w:r w:rsidR="00C27322">
              <w:rPr>
                <w:noProof/>
                <w:webHidden/>
              </w:rPr>
            </w:r>
            <w:r w:rsidR="00C27322">
              <w:rPr>
                <w:noProof/>
                <w:webHidden/>
              </w:rPr>
              <w:fldChar w:fldCharType="separate"/>
            </w:r>
            <w:r w:rsidR="00C27322">
              <w:rPr>
                <w:noProof/>
                <w:webHidden/>
              </w:rPr>
              <w:t>46</w:t>
            </w:r>
            <w:r w:rsidR="00C27322">
              <w:rPr>
                <w:noProof/>
                <w:webHidden/>
              </w:rPr>
              <w:fldChar w:fldCharType="end"/>
            </w:r>
          </w:hyperlink>
        </w:p>
        <w:p w14:paraId="5B5314C4" w14:textId="5A411178" w:rsidR="00C27322" w:rsidRDefault="00000000">
          <w:pPr>
            <w:pStyle w:val="TOC2"/>
            <w:tabs>
              <w:tab w:val="right" w:leader="dot" w:pos="5501"/>
            </w:tabs>
            <w:rPr>
              <w:noProof/>
              <w:lang w:eastAsia="en-US"/>
            </w:rPr>
          </w:pPr>
          <w:hyperlink w:anchor="_Toc119871439" w:history="1">
            <w:r w:rsidR="00C27322" w:rsidRPr="00E35092">
              <w:rPr>
                <w:rStyle w:val="Hyperlink"/>
                <w:noProof/>
              </w:rPr>
              <w:t>SGAM</w:t>
            </w:r>
            <w:r w:rsidR="00C27322">
              <w:rPr>
                <w:noProof/>
                <w:webHidden/>
              </w:rPr>
              <w:tab/>
            </w:r>
            <w:r w:rsidR="00C27322">
              <w:rPr>
                <w:noProof/>
                <w:webHidden/>
              </w:rPr>
              <w:fldChar w:fldCharType="begin"/>
            </w:r>
            <w:r w:rsidR="00C27322">
              <w:rPr>
                <w:noProof/>
                <w:webHidden/>
              </w:rPr>
              <w:instrText xml:space="preserve"> PAGEREF _Toc119871439 \h </w:instrText>
            </w:r>
            <w:r w:rsidR="00C27322">
              <w:rPr>
                <w:noProof/>
                <w:webHidden/>
              </w:rPr>
            </w:r>
            <w:r w:rsidR="00C27322">
              <w:rPr>
                <w:noProof/>
                <w:webHidden/>
              </w:rPr>
              <w:fldChar w:fldCharType="separate"/>
            </w:r>
            <w:r w:rsidR="00C27322">
              <w:rPr>
                <w:noProof/>
                <w:webHidden/>
              </w:rPr>
              <w:t>47</w:t>
            </w:r>
            <w:r w:rsidR="00C27322">
              <w:rPr>
                <w:noProof/>
                <w:webHidden/>
              </w:rPr>
              <w:fldChar w:fldCharType="end"/>
            </w:r>
          </w:hyperlink>
        </w:p>
        <w:p w14:paraId="1D508B22" w14:textId="211BD0C5" w:rsidR="00C27322" w:rsidRDefault="00000000">
          <w:pPr>
            <w:pStyle w:val="TOC2"/>
            <w:tabs>
              <w:tab w:val="right" w:leader="dot" w:pos="5501"/>
            </w:tabs>
            <w:rPr>
              <w:noProof/>
              <w:lang w:eastAsia="en-US"/>
            </w:rPr>
          </w:pPr>
          <w:hyperlink w:anchor="_Toc119871440" w:history="1">
            <w:r w:rsidR="00C27322" w:rsidRPr="00E35092">
              <w:rPr>
                <w:rStyle w:val="Hyperlink"/>
                <w:noProof/>
              </w:rPr>
              <w:t>SNDPLYINI</w:t>
            </w:r>
            <w:r w:rsidR="00C27322">
              <w:rPr>
                <w:noProof/>
                <w:webHidden/>
              </w:rPr>
              <w:tab/>
            </w:r>
            <w:r w:rsidR="00C27322">
              <w:rPr>
                <w:noProof/>
                <w:webHidden/>
              </w:rPr>
              <w:fldChar w:fldCharType="begin"/>
            </w:r>
            <w:r w:rsidR="00C27322">
              <w:rPr>
                <w:noProof/>
                <w:webHidden/>
              </w:rPr>
              <w:instrText xml:space="preserve"> PAGEREF _Toc119871440 \h </w:instrText>
            </w:r>
            <w:r w:rsidR="00C27322">
              <w:rPr>
                <w:noProof/>
                <w:webHidden/>
              </w:rPr>
            </w:r>
            <w:r w:rsidR="00C27322">
              <w:rPr>
                <w:noProof/>
                <w:webHidden/>
              </w:rPr>
              <w:fldChar w:fldCharType="separate"/>
            </w:r>
            <w:r w:rsidR="00C27322">
              <w:rPr>
                <w:noProof/>
                <w:webHidden/>
              </w:rPr>
              <w:t>49</w:t>
            </w:r>
            <w:r w:rsidR="00C27322">
              <w:rPr>
                <w:noProof/>
                <w:webHidden/>
              </w:rPr>
              <w:fldChar w:fldCharType="end"/>
            </w:r>
          </w:hyperlink>
        </w:p>
        <w:p w14:paraId="35F6485B" w14:textId="7957CD97" w:rsidR="00C27322" w:rsidRDefault="00000000">
          <w:pPr>
            <w:pStyle w:val="TOC2"/>
            <w:tabs>
              <w:tab w:val="right" w:leader="dot" w:pos="5501"/>
            </w:tabs>
            <w:rPr>
              <w:noProof/>
              <w:lang w:eastAsia="en-US"/>
            </w:rPr>
          </w:pPr>
          <w:hyperlink w:anchor="_Toc119871441" w:history="1">
            <w:r w:rsidR="00C27322" w:rsidRPr="00E35092">
              <w:rPr>
                <w:rStyle w:val="Hyperlink"/>
                <w:noProof/>
              </w:rPr>
              <w:t>SNDPLYOFF</w:t>
            </w:r>
            <w:r w:rsidR="00C27322">
              <w:rPr>
                <w:noProof/>
                <w:webHidden/>
              </w:rPr>
              <w:tab/>
            </w:r>
            <w:r w:rsidR="00C27322">
              <w:rPr>
                <w:noProof/>
                <w:webHidden/>
              </w:rPr>
              <w:fldChar w:fldCharType="begin"/>
            </w:r>
            <w:r w:rsidR="00C27322">
              <w:rPr>
                <w:noProof/>
                <w:webHidden/>
              </w:rPr>
              <w:instrText xml:space="preserve"> PAGEREF _Toc119871441 \h </w:instrText>
            </w:r>
            <w:r w:rsidR="00C27322">
              <w:rPr>
                <w:noProof/>
                <w:webHidden/>
              </w:rPr>
            </w:r>
            <w:r w:rsidR="00C27322">
              <w:rPr>
                <w:noProof/>
                <w:webHidden/>
              </w:rPr>
              <w:fldChar w:fldCharType="separate"/>
            </w:r>
            <w:r w:rsidR="00C27322">
              <w:rPr>
                <w:noProof/>
                <w:webHidden/>
              </w:rPr>
              <w:t>50</w:t>
            </w:r>
            <w:r w:rsidR="00C27322">
              <w:rPr>
                <w:noProof/>
                <w:webHidden/>
              </w:rPr>
              <w:fldChar w:fldCharType="end"/>
            </w:r>
          </w:hyperlink>
        </w:p>
        <w:p w14:paraId="44429CF5" w14:textId="4B88CAB2" w:rsidR="00C27322" w:rsidRDefault="00000000">
          <w:pPr>
            <w:pStyle w:val="TOC2"/>
            <w:tabs>
              <w:tab w:val="right" w:leader="dot" w:pos="5501"/>
            </w:tabs>
            <w:rPr>
              <w:noProof/>
              <w:lang w:eastAsia="en-US"/>
            </w:rPr>
          </w:pPr>
          <w:hyperlink w:anchor="_Toc119871442" w:history="1">
            <w:r w:rsidR="00C27322" w:rsidRPr="00E35092">
              <w:rPr>
                <w:rStyle w:val="Hyperlink"/>
                <w:noProof/>
              </w:rPr>
              <w:t>SNDPLYON</w:t>
            </w:r>
            <w:r w:rsidR="00C27322">
              <w:rPr>
                <w:noProof/>
                <w:webHidden/>
              </w:rPr>
              <w:tab/>
            </w:r>
            <w:r w:rsidR="00C27322">
              <w:rPr>
                <w:noProof/>
                <w:webHidden/>
              </w:rPr>
              <w:fldChar w:fldCharType="begin"/>
            </w:r>
            <w:r w:rsidR="00C27322">
              <w:rPr>
                <w:noProof/>
                <w:webHidden/>
              </w:rPr>
              <w:instrText xml:space="preserve"> PAGEREF _Toc119871442 \h </w:instrText>
            </w:r>
            <w:r w:rsidR="00C27322">
              <w:rPr>
                <w:noProof/>
                <w:webHidden/>
              </w:rPr>
            </w:r>
            <w:r w:rsidR="00C27322">
              <w:rPr>
                <w:noProof/>
                <w:webHidden/>
              </w:rPr>
              <w:fldChar w:fldCharType="separate"/>
            </w:r>
            <w:r w:rsidR="00C27322">
              <w:rPr>
                <w:noProof/>
                <w:webHidden/>
              </w:rPr>
              <w:t>50</w:t>
            </w:r>
            <w:r w:rsidR="00C27322">
              <w:rPr>
                <w:noProof/>
                <w:webHidden/>
              </w:rPr>
              <w:fldChar w:fldCharType="end"/>
            </w:r>
          </w:hyperlink>
        </w:p>
        <w:p w14:paraId="4A8C2AEF" w14:textId="5A35B406" w:rsidR="00C27322" w:rsidRDefault="00000000">
          <w:pPr>
            <w:pStyle w:val="TOC2"/>
            <w:tabs>
              <w:tab w:val="right" w:leader="dot" w:pos="5501"/>
            </w:tabs>
            <w:rPr>
              <w:noProof/>
              <w:lang w:eastAsia="en-US"/>
            </w:rPr>
          </w:pPr>
          <w:hyperlink w:anchor="_Toc119871443" w:history="1">
            <w:r w:rsidR="00C27322" w:rsidRPr="00E35092">
              <w:rPr>
                <w:rStyle w:val="Hyperlink"/>
                <w:noProof/>
              </w:rPr>
              <w:t>SNDSFX</w:t>
            </w:r>
            <w:r w:rsidR="00C27322">
              <w:rPr>
                <w:noProof/>
                <w:webHidden/>
              </w:rPr>
              <w:tab/>
            </w:r>
            <w:r w:rsidR="00C27322">
              <w:rPr>
                <w:noProof/>
                <w:webHidden/>
              </w:rPr>
              <w:fldChar w:fldCharType="begin"/>
            </w:r>
            <w:r w:rsidR="00C27322">
              <w:rPr>
                <w:noProof/>
                <w:webHidden/>
              </w:rPr>
              <w:instrText xml:space="preserve"> PAGEREF _Toc119871443 \h </w:instrText>
            </w:r>
            <w:r w:rsidR="00C27322">
              <w:rPr>
                <w:noProof/>
                <w:webHidden/>
              </w:rPr>
            </w:r>
            <w:r w:rsidR="00C27322">
              <w:rPr>
                <w:noProof/>
                <w:webHidden/>
              </w:rPr>
              <w:fldChar w:fldCharType="separate"/>
            </w:r>
            <w:r w:rsidR="00C27322">
              <w:rPr>
                <w:noProof/>
                <w:webHidden/>
              </w:rPr>
              <w:t>51</w:t>
            </w:r>
            <w:r w:rsidR="00C27322">
              <w:rPr>
                <w:noProof/>
                <w:webHidden/>
              </w:rPr>
              <w:fldChar w:fldCharType="end"/>
            </w:r>
          </w:hyperlink>
        </w:p>
        <w:p w14:paraId="7E57FB0C" w14:textId="3F69C7B0" w:rsidR="00C27322" w:rsidRDefault="00000000">
          <w:pPr>
            <w:pStyle w:val="TOC2"/>
            <w:tabs>
              <w:tab w:val="right" w:leader="dot" w:pos="5501"/>
            </w:tabs>
            <w:rPr>
              <w:noProof/>
              <w:lang w:eastAsia="en-US"/>
            </w:rPr>
          </w:pPr>
          <w:hyperlink w:anchor="_Toc119871444" w:history="1">
            <w:r w:rsidR="00C27322" w:rsidRPr="00E35092">
              <w:rPr>
                <w:rStyle w:val="Hyperlink"/>
                <w:noProof/>
              </w:rPr>
              <w:t>SPRDISABLE</w:t>
            </w:r>
            <w:r w:rsidR="00C27322">
              <w:rPr>
                <w:noProof/>
                <w:webHidden/>
              </w:rPr>
              <w:tab/>
            </w:r>
            <w:r w:rsidR="00C27322">
              <w:rPr>
                <w:noProof/>
                <w:webHidden/>
              </w:rPr>
              <w:fldChar w:fldCharType="begin"/>
            </w:r>
            <w:r w:rsidR="00C27322">
              <w:rPr>
                <w:noProof/>
                <w:webHidden/>
              </w:rPr>
              <w:instrText xml:space="preserve"> PAGEREF _Toc119871444 \h </w:instrText>
            </w:r>
            <w:r w:rsidR="00C27322">
              <w:rPr>
                <w:noProof/>
                <w:webHidden/>
              </w:rPr>
            </w:r>
            <w:r w:rsidR="00C27322">
              <w:rPr>
                <w:noProof/>
                <w:webHidden/>
              </w:rPr>
              <w:fldChar w:fldCharType="separate"/>
            </w:r>
            <w:r w:rsidR="00C27322">
              <w:rPr>
                <w:noProof/>
                <w:webHidden/>
              </w:rPr>
              <w:t>52</w:t>
            </w:r>
            <w:r w:rsidR="00C27322">
              <w:rPr>
                <w:noProof/>
                <w:webHidden/>
              </w:rPr>
              <w:fldChar w:fldCharType="end"/>
            </w:r>
          </w:hyperlink>
        </w:p>
        <w:p w14:paraId="1046EE9A" w14:textId="24C78441" w:rsidR="00C27322" w:rsidRDefault="00000000">
          <w:pPr>
            <w:pStyle w:val="TOC2"/>
            <w:tabs>
              <w:tab w:val="right" w:leader="dot" w:pos="5501"/>
            </w:tabs>
            <w:rPr>
              <w:noProof/>
              <w:lang w:eastAsia="en-US"/>
            </w:rPr>
          </w:pPr>
          <w:hyperlink w:anchor="_Toc119871445" w:history="1">
            <w:r w:rsidR="00C27322" w:rsidRPr="00E35092">
              <w:rPr>
                <w:rStyle w:val="Hyperlink"/>
                <w:noProof/>
              </w:rPr>
              <w:t>SPRENABLE</w:t>
            </w:r>
            <w:r w:rsidR="00C27322">
              <w:rPr>
                <w:noProof/>
                <w:webHidden/>
              </w:rPr>
              <w:tab/>
            </w:r>
            <w:r w:rsidR="00C27322">
              <w:rPr>
                <w:noProof/>
                <w:webHidden/>
              </w:rPr>
              <w:fldChar w:fldCharType="begin"/>
            </w:r>
            <w:r w:rsidR="00C27322">
              <w:rPr>
                <w:noProof/>
                <w:webHidden/>
              </w:rPr>
              <w:instrText xml:space="preserve"> PAGEREF _Toc119871445 \h </w:instrText>
            </w:r>
            <w:r w:rsidR="00C27322">
              <w:rPr>
                <w:noProof/>
                <w:webHidden/>
              </w:rPr>
            </w:r>
            <w:r w:rsidR="00C27322">
              <w:rPr>
                <w:noProof/>
                <w:webHidden/>
              </w:rPr>
              <w:fldChar w:fldCharType="separate"/>
            </w:r>
            <w:r w:rsidR="00C27322">
              <w:rPr>
                <w:noProof/>
                <w:webHidden/>
              </w:rPr>
              <w:t>53</w:t>
            </w:r>
            <w:r w:rsidR="00C27322">
              <w:rPr>
                <w:noProof/>
                <w:webHidden/>
              </w:rPr>
              <w:fldChar w:fldCharType="end"/>
            </w:r>
          </w:hyperlink>
        </w:p>
        <w:p w14:paraId="0C3C4B83" w14:textId="71348839" w:rsidR="00C27322" w:rsidRDefault="00000000">
          <w:pPr>
            <w:pStyle w:val="TOC2"/>
            <w:tabs>
              <w:tab w:val="right" w:leader="dot" w:pos="5501"/>
            </w:tabs>
            <w:rPr>
              <w:noProof/>
              <w:lang w:eastAsia="en-US"/>
            </w:rPr>
          </w:pPr>
          <w:hyperlink w:anchor="_Toc119871446" w:history="1">
            <w:r w:rsidR="00C27322" w:rsidRPr="00E35092">
              <w:rPr>
                <w:rStyle w:val="Hyperlink"/>
                <w:noProof/>
              </w:rPr>
              <w:t>SPRGRPMOV</w:t>
            </w:r>
            <w:r w:rsidR="00C27322">
              <w:rPr>
                <w:noProof/>
                <w:webHidden/>
              </w:rPr>
              <w:tab/>
            </w:r>
            <w:r w:rsidR="00C27322">
              <w:rPr>
                <w:noProof/>
                <w:webHidden/>
              </w:rPr>
              <w:fldChar w:fldCharType="begin"/>
            </w:r>
            <w:r w:rsidR="00C27322">
              <w:rPr>
                <w:noProof/>
                <w:webHidden/>
              </w:rPr>
              <w:instrText xml:space="preserve"> PAGEREF _Toc119871446 \h </w:instrText>
            </w:r>
            <w:r w:rsidR="00C27322">
              <w:rPr>
                <w:noProof/>
                <w:webHidden/>
              </w:rPr>
            </w:r>
            <w:r w:rsidR="00C27322">
              <w:rPr>
                <w:noProof/>
                <w:webHidden/>
              </w:rPr>
              <w:fldChar w:fldCharType="separate"/>
            </w:r>
            <w:r w:rsidR="00C27322">
              <w:rPr>
                <w:noProof/>
                <w:webHidden/>
              </w:rPr>
              <w:t>55</w:t>
            </w:r>
            <w:r w:rsidR="00C27322">
              <w:rPr>
                <w:noProof/>
                <w:webHidden/>
              </w:rPr>
              <w:fldChar w:fldCharType="end"/>
            </w:r>
          </w:hyperlink>
        </w:p>
        <w:p w14:paraId="00299199" w14:textId="436E3120" w:rsidR="00C27322" w:rsidRDefault="00000000">
          <w:pPr>
            <w:pStyle w:val="TOC2"/>
            <w:tabs>
              <w:tab w:val="right" w:leader="dot" w:pos="5501"/>
            </w:tabs>
            <w:rPr>
              <w:noProof/>
              <w:lang w:eastAsia="en-US"/>
            </w:rPr>
          </w:pPr>
          <w:hyperlink w:anchor="_Toc119871447" w:history="1">
            <w:r w:rsidR="00C27322" w:rsidRPr="00E35092">
              <w:rPr>
                <w:rStyle w:val="Hyperlink"/>
                <w:noProof/>
              </w:rPr>
              <w:t>TILERAM</w:t>
            </w:r>
            <w:r w:rsidR="00C27322">
              <w:rPr>
                <w:noProof/>
                <w:webHidden/>
              </w:rPr>
              <w:tab/>
            </w:r>
            <w:r w:rsidR="00C27322">
              <w:rPr>
                <w:noProof/>
                <w:webHidden/>
              </w:rPr>
              <w:fldChar w:fldCharType="begin"/>
            </w:r>
            <w:r w:rsidR="00C27322">
              <w:rPr>
                <w:noProof/>
                <w:webHidden/>
              </w:rPr>
              <w:instrText xml:space="preserve"> PAGEREF _Toc119871447 \h </w:instrText>
            </w:r>
            <w:r w:rsidR="00C27322">
              <w:rPr>
                <w:noProof/>
                <w:webHidden/>
              </w:rPr>
            </w:r>
            <w:r w:rsidR="00C27322">
              <w:rPr>
                <w:noProof/>
                <w:webHidden/>
              </w:rPr>
              <w:fldChar w:fldCharType="separate"/>
            </w:r>
            <w:r w:rsidR="00C27322">
              <w:rPr>
                <w:noProof/>
                <w:webHidden/>
              </w:rPr>
              <w:t>56</w:t>
            </w:r>
            <w:r w:rsidR="00C27322">
              <w:rPr>
                <w:noProof/>
                <w:webHidden/>
              </w:rPr>
              <w:fldChar w:fldCharType="end"/>
            </w:r>
          </w:hyperlink>
        </w:p>
        <w:p w14:paraId="55C3461D" w14:textId="67194F08" w:rsidR="00C27322" w:rsidRDefault="00000000">
          <w:pPr>
            <w:pStyle w:val="TOC2"/>
            <w:tabs>
              <w:tab w:val="right" w:leader="dot" w:pos="5501"/>
            </w:tabs>
            <w:rPr>
              <w:noProof/>
              <w:lang w:eastAsia="en-US"/>
            </w:rPr>
          </w:pPr>
          <w:hyperlink w:anchor="_Toc119871448" w:history="1">
            <w:r w:rsidR="00C27322" w:rsidRPr="00E35092">
              <w:rPr>
                <w:rStyle w:val="Hyperlink"/>
                <w:noProof/>
              </w:rPr>
              <w:t>TILEVRM</w:t>
            </w:r>
            <w:r w:rsidR="00C27322">
              <w:rPr>
                <w:noProof/>
                <w:webHidden/>
              </w:rPr>
              <w:tab/>
            </w:r>
            <w:r w:rsidR="00C27322">
              <w:rPr>
                <w:noProof/>
                <w:webHidden/>
              </w:rPr>
              <w:fldChar w:fldCharType="begin"/>
            </w:r>
            <w:r w:rsidR="00C27322">
              <w:rPr>
                <w:noProof/>
                <w:webHidden/>
              </w:rPr>
              <w:instrText xml:space="preserve"> PAGEREF _Toc119871448 \h </w:instrText>
            </w:r>
            <w:r w:rsidR="00C27322">
              <w:rPr>
                <w:noProof/>
                <w:webHidden/>
              </w:rPr>
            </w:r>
            <w:r w:rsidR="00C27322">
              <w:rPr>
                <w:noProof/>
                <w:webHidden/>
              </w:rPr>
              <w:fldChar w:fldCharType="separate"/>
            </w:r>
            <w:r w:rsidR="00C27322">
              <w:rPr>
                <w:noProof/>
                <w:webHidden/>
              </w:rPr>
              <w:t>59</w:t>
            </w:r>
            <w:r w:rsidR="00C27322">
              <w:rPr>
                <w:noProof/>
                <w:webHidden/>
              </w:rPr>
              <w:fldChar w:fldCharType="end"/>
            </w:r>
          </w:hyperlink>
        </w:p>
        <w:p w14:paraId="3F65B4D5" w14:textId="1E1A508E" w:rsidR="00C27322" w:rsidRDefault="00000000">
          <w:pPr>
            <w:pStyle w:val="TOC2"/>
            <w:tabs>
              <w:tab w:val="right" w:leader="dot" w:pos="5501"/>
            </w:tabs>
            <w:rPr>
              <w:noProof/>
              <w:lang w:eastAsia="en-US"/>
            </w:rPr>
          </w:pPr>
          <w:hyperlink w:anchor="_Toc119871449" w:history="1">
            <w:r w:rsidR="00C27322" w:rsidRPr="00E35092">
              <w:rPr>
                <w:rStyle w:val="Hyperlink"/>
                <w:noProof/>
              </w:rPr>
              <w:t>VRMMEM</w:t>
            </w:r>
            <w:r w:rsidR="00C27322">
              <w:rPr>
                <w:noProof/>
                <w:webHidden/>
              </w:rPr>
              <w:tab/>
            </w:r>
            <w:r w:rsidR="00C27322">
              <w:rPr>
                <w:noProof/>
                <w:webHidden/>
              </w:rPr>
              <w:fldChar w:fldCharType="begin"/>
            </w:r>
            <w:r w:rsidR="00C27322">
              <w:rPr>
                <w:noProof/>
                <w:webHidden/>
              </w:rPr>
              <w:instrText xml:space="preserve"> PAGEREF _Toc119871449 \h </w:instrText>
            </w:r>
            <w:r w:rsidR="00C27322">
              <w:rPr>
                <w:noProof/>
                <w:webHidden/>
              </w:rPr>
            </w:r>
            <w:r w:rsidR="00C27322">
              <w:rPr>
                <w:noProof/>
                <w:webHidden/>
              </w:rPr>
              <w:fldChar w:fldCharType="separate"/>
            </w:r>
            <w:r w:rsidR="00C27322">
              <w:rPr>
                <w:noProof/>
                <w:webHidden/>
              </w:rPr>
              <w:t>60</w:t>
            </w:r>
            <w:r w:rsidR="00C27322">
              <w:rPr>
                <w:noProof/>
                <w:webHidden/>
              </w:rPr>
              <w:fldChar w:fldCharType="end"/>
            </w:r>
          </w:hyperlink>
        </w:p>
        <w:p w14:paraId="3BD71FA1" w14:textId="40E3BC2D" w:rsidR="00C27322" w:rsidRDefault="00000000">
          <w:pPr>
            <w:pStyle w:val="TOC1"/>
            <w:tabs>
              <w:tab w:val="right" w:leader="dot" w:pos="5501"/>
            </w:tabs>
            <w:rPr>
              <w:noProof/>
              <w:lang w:eastAsia="en-US"/>
            </w:rPr>
          </w:pPr>
          <w:hyperlink w:anchor="_Toc119871450" w:history="1">
            <w:r w:rsidR="00C27322" w:rsidRPr="00E35092">
              <w:rPr>
                <w:rStyle w:val="Hyperlink"/>
                <w:noProof/>
              </w:rPr>
              <w:t>INFORMATIONAL DATA</w:t>
            </w:r>
            <w:r w:rsidR="00C27322">
              <w:rPr>
                <w:noProof/>
                <w:webHidden/>
              </w:rPr>
              <w:tab/>
            </w:r>
            <w:r w:rsidR="00C27322">
              <w:rPr>
                <w:noProof/>
                <w:webHidden/>
              </w:rPr>
              <w:fldChar w:fldCharType="begin"/>
            </w:r>
            <w:r w:rsidR="00C27322">
              <w:rPr>
                <w:noProof/>
                <w:webHidden/>
              </w:rPr>
              <w:instrText xml:space="preserve"> PAGEREF _Toc119871450 \h </w:instrText>
            </w:r>
            <w:r w:rsidR="00C27322">
              <w:rPr>
                <w:noProof/>
                <w:webHidden/>
              </w:rPr>
            </w:r>
            <w:r w:rsidR="00C27322">
              <w:rPr>
                <w:noProof/>
                <w:webHidden/>
              </w:rPr>
              <w:fldChar w:fldCharType="separate"/>
            </w:r>
            <w:r w:rsidR="00C27322">
              <w:rPr>
                <w:noProof/>
                <w:webHidden/>
              </w:rPr>
              <w:t>62</w:t>
            </w:r>
            <w:r w:rsidR="00C27322">
              <w:rPr>
                <w:noProof/>
                <w:webHidden/>
              </w:rPr>
              <w:fldChar w:fldCharType="end"/>
            </w:r>
          </w:hyperlink>
        </w:p>
        <w:p w14:paraId="46E52B92" w14:textId="30BEE9BC" w:rsidR="00C27322" w:rsidRDefault="00000000">
          <w:pPr>
            <w:pStyle w:val="TOC1"/>
            <w:tabs>
              <w:tab w:val="right" w:leader="dot" w:pos="5501"/>
            </w:tabs>
            <w:rPr>
              <w:noProof/>
              <w:lang w:eastAsia="en-US"/>
            </w:rPr>
          </w:pPr>
          <w:hyperlink w:anchor="_Toc119871451" w:history="1">
            <w:r w:rsidR="00C27322" w:rsidRPr="00E35092">
              <w:rPr>
                <w:rStyle w:val="Hyperlink"/>
                <w:noProof/>
              </w:rPr>
              <w:t>APPENDIX A – HOW TO ACCESS FUNCTIONS VIA DEFUSR COMMAND</w:t>
            </w:r>
            <w:r w:rsidR="00C27322">
              <w:rPr>
                <w:noProof/>
                <w:webHidden/>
              </w:rPr>
              <w:tab/>
            </w:r>
            <w:r w:rsidR="00C27322">
              <w:rPr>
                <w:noProof/>
                <w:webHidden/>
              </w:rPr>
              <w:fldChar w:fldCharType="begin"/>
            </w:r>
            <w:r w:rsidR="00C27322">
              <w:rPr>
                <w:noProof/>
                <w:webHidden/>
              </w:rPr>
              <w:instrText xml:space="preserve"> PAGEREF _Toc119871451 \h </w:instrText>
            </w:r>
            <w:r w:rsidR="00C27322">
              <w:rPr>
                <w:noProof/>
                <w:webHidden/>
              </w:rPr>
            </w:r>
            <w:r w:rsidR="00C27322">
              <w:rPr>
                <w:noProof/>
                <w:webHidden/>
              </w:rPr>
              <w:fldChar w:fldCharType="separate"/>
            </w:r>
            <w:r w:rsidR="00C27322">
              <w:rPr>
                <w:noProof/>
                <w:webHidden/>
              </w:rPr>
              <w:t>63</w:t>
            </w:r>
            <w:r w:rsidR="00C27322">
              <w:rPr>
                <w:noProof/>
                <w:webHidden/>
              </w:rPr>
              <w:fldChar w:fldCharType="end"/>
            </w:r>
          </w:hyperlink>
        </w:p>
        <w:p w14:paraId="60C54FD6" w14:textId="1BADD315" w:rsidR="00C27322" w:rsidRDefault="00000000">
          <w:pPr>
            <w:pStyle w:val="TOC1"/>
            <w:tabs>
              <w:tab w:val="right" w:leader="dot" w:pos="5501"/>
            </w:tabs>
            <w:rPr>
              <w:noProof/>
              <w:lang w:eastAsia="en-US"/>
            </w:rPr>
          </w:pPr>
          <w:hyperlink w:anchor="_Toc119871452" w:history="1">
            <w:r w:rsidR="00C27322" w:rsidRPr="00E35092">
              <w:rPr>
                <w:rStyle w:val="Hyperlink"/>
                <w:noProof/>
              </w:rPr>
              <w:t>APPENDIX B – HOW TO SAFELY LOAD EXTENSION</w:t>
            </w:r>
            <w:r w:rsidR="00C27322">
              <w:rPr>
                <w:noProof/>
                <w:webHidden/>
              </w:rPr>
              <w:tab/>
            </w:r>
            <w:r w:rsidR="00C27322">
              <w:rPr>
                <w:noProof/>
                <w:webHidden/>
              </w:rPr>
              <w:fldChar w:fldCharType="begin"/>
            </w:r>
            <w:r w:rsidR="00C27322">
              <w:rPr>
                <w:noProof/>
                <w:webHidden/>
              </w:rPr>
              <w:instrText xml:space="preserve"> PAGEREF _Toc119871452 \h </w:instrText>
            </w:r>
            <w:r w:rsidR="00C27322">
              <w:rPr>
                <w:noProof/>
                <w:webHidden/>
              </w:rPr>
            </w:r>
            <w:r w:rsidR="00C27322">
              <w:rPr>
                <w:noProof/>
                <w:webHidden/>
              </w:rPr>
              <w:fldChar w:fldCharType="separate"/>
            </w:r>
            <w:r w:rsidR="00C27322">
              <w:rPr>
                <w:noProof/>
                <w:webHidden/>
              </w:rPr>
              <w:t>66</w:t>
            </w:r>
            <w:r w:rsidR="00C27322">
              <w:rPr>
                <w:noProof/>
                <w:webHidden/>
              </w:rPr>
              <w:fldChar w:fldCharType="end"/>
            </w:r>
          </w:hyperlink>
        </w:p>
        <w:p w14:paraId="422568C3" w14:textId="0C94AFBE"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19871403"/>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19871404"/>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19871405"/>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19871406"/>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19871407"/>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19871408"/>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19871409"/>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616B2AA6"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r w:rsidR="00CD3A78">
        <w:t xml:space="preserve"> or using </w:t>
      </w:r>
      <w:hyperlink w:anchor="_ARTINFO" w:history="1">
        <w:r w:rsidR="00CD3A78" w:rsidRPr="00CD3A78">
          <w:rPr>
            <w:rStyle w:val="Hyperlink"/>
          </w:rPr>
          <w:t>ARTINFO</w:t>
        </w:r>
      </w:hyperlink>
    </w:p>
    <w:p w14:paraId="3DDB39DD" w14:textId="48AB9E30" w:rsidR="00707264" w:rsidRDefault="00707264" w:rsidP="00707264">
      <w:pPr>
        <w:pStyle w:val="ListParagraph"/>
        <w:numPr>
          <w:ilvl w:val="0"/>
          <w:numId w:val="24"/>
        </w:numPr>
      </w:pPr>
      <w:r>
        <w:t>SPRENABLE (SA%,SU%,0/1</w:t>
      </w:r>
      <w:r w:rsidR="009E1E91">
        <w:t>,32</w:t>
      </w:r>
      <w:r>
        <w:t>)</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19871410"/>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19871411"/>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1D3AD01F" w14:textId="7889B7C0" w:rsidR="00CD387C" w:rsidRDefault="00000000" w:rsidP="00447F44">
      <w:pPr>
        <w:pStyle w:val="ListParagraph"/>
        <w:numPr>
          <w:ilvl w:val="0"/>
          <w:numId w:val="27"/>
        </w:numPr>
      </w:pPr>
      <w:hyperlink w:anchor="_ARTINFO" w:history="1">
        <w:r w:rsidR="00CD387C" w:rsidRPr="00187917">
          <w:rPr>
            <w:rStyle w:val="Hyperlink"/>
          </w:rPr>
          <w:t>ARTINFO</w:t>
        </w:r>
      </w:hyperlink>
    </w:p>
    <w:p w14:paraId="39E2974D" w14:textId="77C00989"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0490D4B" w14:textId="77777777" w:rsidR="00087CE4" w:rsidRDefault="00087CE4"/>
    <w:p w14:paraId="6E18313A" w14:textId="77777777" w:rsidR="00087CE4" w:rsidRDefault="00087CE4">
      <w:r>
        <w:br w:type="page"/>
      </w:r>
    </w:p>
    <w:p w14:paraId="0BA10249" w14:textId="77777777" w:rsidR="00087CE4" w:rsidRDefault="00087CE4" w:rsidP="00087CE4">
      <w:pPr>
        <w:pStyle w:val="Heading1"/>
      </w:pPr>
      <w:bookmarkStart w:id="9" w:name="_Toc119871412"/>
      <w:r>
        <w:lastRenderedPageBreak/>
        <w:t>BUILDING BINARIES</w:t>
      </w:r>
      <w:bookmarkEnd w:id="9"/>
    </w:p>
    <w:p w14:paraId="330DBBC3" w14:textId="4D47C122" w:rsidR="00087CE4" w:rsidRDefault="00087CE4" w:rsidP="00087CE4">
      <w:r>
        <w:t>Code is segmented in several function groups which can be excluded or included. By default, all functions are included.</w:t>
      </w:r>
    </w:p>
    <w:p w14:paraId="20E75BF3" w14:textId="77777777" w:rsidR="00087CE4" w:rsidRDefault="00087CE4" w:rsidP="00087CE4">
      <w:r>
        <w:t>Flags controlling which sections are include can be found in file main.asm at the beginning.</w:t>
      </w:r>
    </w:p>
    <w:p w14:paraId="57A76B69" w14:textId="77777777" w:rsidR="00087CE4" w:rsidRDefault="00087CE4" w:rsidP="00087CE4">
      <w:r>
        <w:t>Additionally, code allows access to functionality via basic CALL command and/or via DEFUSR command.</w:t>
      </w:r>
    </w:p>
    <w:p w14:paraId="015DAAC7" w14:textId="77777777" w:rsidR="00087CE4" w:rsidRDefault="00087CE4" w:rsidP="00087CE4">
      <w:r>
        <w:t>What part is included is also controlled by two flags in main.asm file. Unfortunately, both types of access would result in binary that is over 16Kb and thus unusable.</w:t>
      </w:r>
    </w:p>
    <w:p w14:paraId="37D7D787" w14:textId="3FF4DC3F" w:rsidR="00087CE4" w:rsidRDefault="00087CE4" w:rsidP="00087CE4">
      <w:r>
        <w:t xml:space="preserve">More information can be found in sections </w:t>
      </w:r>
      <w:hyperlink w:anchor="_INFORMATIONAL_DATA" w:history="1">
        <w:r w:rsidRPr="00087CE4">
          <w:rPr>
            <w:rStyle w:val="Hyperlink"/>
          </w:rPr>
          <w:t>INFORMATIONAL DATA</w:t>
        </w:r>
      </w:hyperlink>
      <w:r>
        <w:t xml:space="preserve"> and </w:t>
      </w:r>
      <w:hyperlink w:anchor="_APPENDIX_A_–" w:history="1">
        <w:r w:rsidRPr="00087CE4">
          <w:rPr>
            <w:rStyle w:val="Hyperlink"/>
          </w:rPr>
          <w:t>APPENDIX A</w:t>
        </w:r>
      </w:hyperlink>
      <w:r>
        <w:br w:type="page"/>
      </w:r>
    </w:p>
    <w:p w14:paraId="70EE3DE2" w14:textId="7549A77C" w:rsidR="00447F44" w:rsidRDefault="00350C84" w:rsidP="00350C84">
      <w:pPr>
        <w:pStyle w:val="Heading1"/>
      </w:pPr>
      <w:bookmarkStart w:id="10" w:name="_Toc119871413"/>
      <w:r>
        <w:lastRenderedPageBreak/>
        <w:t>ALPHABETICAL LIST OF COMMANDS</w:t>
      </w:r>
      <w:bookmarkEnd w:id="10"/>
    </w:p>
    <w:p w14:paraId="25AB35D6" w14:textId="143BCD11" w:rsidR="00350C84" w:rsidRDefault="002E434D" w:rsidP="002E434D">
      <w:pPr>
        <w:pStyle w:val="Heading2"/>
      </w:pPr>
      <w:bookmarkStart w:id="11" w:name="_ANIMCHAR"/>
      <w:bookmarkStart w:id="12" w:name="_Toc119871414"/>
      <w:bookmarkEnd w:id="11"/>
      <w:r>
        <w:t>ANIMCHAR</w:t>
      </w:r>
      <w:bookmarkEnd w:id="12"/>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0EC37F5D" w:rsidR="002E434D" w:rsidRDefault="002E434D" w:rsidP="002E434D">
      <w:r>
        <w:t>Animation_definition_id is between 0 and MAXANIMDEFS</w:t>
      </w:r>
      <w:r w:rsidR="0080243F">
        <w:t>-1</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3" w:name="_ANIMDEF"/>
      <w:bookmarkStart w:id="14" w:name="_Toc119871415"/>
      <w:bookmarkEnd w:id="13"/>
      <w:r>
        <w:t>ANIMDEF</w:t>
      </w:r>
      <w:bookmarkEnd w:id="14"/>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5" w:name="_ANIMITEMPAT"/>
      <w:bookmarkStart w:id="16" w:name="_Toc119871416"/>
      <w:bookmarkEnd w:id="15"/>
      <w:r>
        <w:t>ANIMITEMPAT</w:t>
      </w:r>
      <w:bookmarkEnd w:id="16"/>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7" w:name="_ANIMITEMPTR"/>
      <w:bookmarkStart w:id="18" w:name="_Toc119871417"/>
      <w:bookmarkEnd w:id="17"/>
      <w:r>
        <w:t>ANIMITEMPTR</w:t>
      </w:r>
      <w:bookmarkEnd w:id="18"/>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9" w:name="_ANIMSPRITE"/>
      <w:bookmarkStart w:id="20" w:name="_Toc119871418"/>
      <w:bookmarkEnd w:id="19"/>
      <w:r>
        <w:t>ANIMSPRITE</w:t>
      </w:r>
      <w:bookmarkEnd w:id="20"/>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1" w:name="_ANIMSTART"/>
      <w:bookmarkStart w:id="22" w:name="_Toc119871419"/>
      <w:bookmarkEnd w:id="21"/>
      <w:r>
        <w:t>ANIMSTART</w:t>
      </w:r>
      <w:bookmarkEnd w:id="22"/>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3" w:name="_ANIMSTEP"/>
      <w:bookmarkStart w:id="24" w:name="_Toc119871420"/>
      <w:bookmarkEnd w:id="23"/>
      <w:r>
        <w:lastRenderedPageBreak/>
        <w:t>ANIMST</w:t>
      </w:r>
      <w:r w:rsidR="00363F5F">
        <w:t>EP</w:t>
      </w:r>
      <w:bookmarkEnd w:id="24"/>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5" w:name="_ANIMSTOP"/>
      <w:bookmarkStart w:id="26" w:name="_Toc119871421"/>
      <w:bookmarkEnd w:id="25"/>
      <w:r>
        <w:t>ANIMSTOP</w:t>
      </w:r>
      <w:bookmarkEnd w:id="26"/>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5C4C4F6D" w:rsidR="008867F0" w:rsidRDefault="008867F0" w:rsidP="008867F0">
      <w:pPr>
        <w:pStyle w:val="ListParagraph"/>
        <w:numPr>
          <w:ilvl w:val="0"/>
          <w:numId w:val="29"/>
        </w:numPr>
      </w:pPr>
      <w:r>
        <w:t>GAME.BAS</w:t>
      </w:r>
    </w:p>
    <w:p w14:paraId="40A6D2B0" w14:textId="31D45420" w:rsidR="00EA253E" w:rsidRDefault="00EA253E" w:rsidP="00EA253E">
      <w:pPr>
        <w:pStyle w:val="Heading2"/>
      </w:pPr>
      <w:bookmarkStart w:id="27" w:name="_ARTINFO"/>
      <w:bookmarkStart w:id="28" w:name="_Toc119871422"/>
      <w:bookmarkEnd w:id="27"/>
      <w:r>
        <w:t>ARTINFO</w:t>
      </w:r>
      <w:bookmarkEnd w:id="28"/>
    </w:p>
    <w:p w14:paraId="5AED6F05" w14:textId="776F35C6" w:rsidR="00EA253E" w:rsidRDefault="00EA253E" w:rsidP="00EA253E">
      <w:r>
        <w:t>Provides information about ARTISAN basic extension. This includes version, flags used to build it and free memory start position in page 1.</w:t>
      </w:r>
    </w:p>
    <w:p w14:paraId="006ED815" w14:textId="4E80D0C2" w:rsidR="00445141" w:rsidRDefault="00445141" w:rsidP="00EA253E">
      <w:r>
        <w:t>Note that this command is always available regardless of how ARTISAN basic was compiled and can be used to test if the extension is installed.</w:t>
      </w:r>
    </w:p>
    <w:p w14:paraId="61C8FEC9" w14:textId="77777777" w:rsidR="00EA253E" w:rsidRDefault="00EA253E" w:rsidP="00EA253E">
      <w:r>
        <w:t>Format:</w:t>
      </w:r>
    </w:p>
    <w:p w14:paraId="76E35B67" w14:textId="1F92A7CD" w:rsidR="00EA253E" w:rsidRDefault="00EA253E" w:rsidP="00EA253E">
      <w:pPr>
        <w:rPr>
          <w:rFonts w:ascii="Courier New" w:hAnsi="Courier New" w:cs="Courier New"/>
        </w:rPr>
      </w:pPr>
      <w:r>
        <w:rPr>
          <w:rFonts w:ascii="Courier New" w:hAnsi="Courier New" w:cs="Courier New"/>
        </w:rPr>
        <w:lastRenderedPageBreak/>
        <w:t>ARTINFO</w:t>
      </w:r>
      <w:r w:rsidRPr="002E434D">
        <w:rPr>
          <w:rFonts w:ascii="Courier New" w:hAnsi="Courier New" w:cs="Courier New"/>
        </w:rPr>
        <w:t xml:space="preserve"> (</w:t>
      </w:r>
      <w:r>
        <w:rPr>
          <w:rFonts w:ascii="Courier New" w:hAnsi="Courier New" w:cs="Courier New"/>
        </w:rPr>
        <w:t>int variable version, int variable flags, int variable free_memory)</w:t>
      </w:r>
    </w:p>
    <w:p w14:paraId="16BBDDC2" w14:textId="71CC4D93" w:rsidR="00EA253E" w:rsidRDefault="00EA253E" w:rsidP="00EA253E">
      <w:r>
        <w:t>Where:</w:t>
      </w:r>
    </w:p>
    <w:p w14:paraId="534C15C9" w14:textId="088F0FE0" w:rsidR="00EA253E" w:rsidRDefault="00EA253E" w:rsidP="00EA253E">
      <w:r>
        <w:t xml:space="preserve">Version is a variable receiving version info in the form as described under </w:t>
      </w:r>
      <w:hyperlink w:anchor="_INFORMATIONAL_DATA" w:history="1">
        <w:r w:rsidRPr="00EA253E">
          <w:rPr>
            <w:rStyle w:val="Hyperlink"/>
          </w:rPr>
          <w:t>INFORMATIONAL DATA</w:t>
        </w:r>
      </w:hyperlink>
    </w:p>
    <w:p w14:paraId="28EC9A3C" w14:textId="4BD445FC" w:rsidR="00EA253E" w:rsidRDefault="00EA253E" w:rsidP="00EA253E">
      <w:r>
        <w:t xml:space="preserve">Flags variable holds build flags for the solution as described under </w:t>
      </w:r>
      <w:hyperlink w:anchor="_INFORMATIONAL_DATA" w:history="1">
        <w:r w:rsidRPr="00EA253E">
          <w:rPr>
            <w:rStyle w:val="Hyperlink"/>
          </w:rPr>
          <w:t>INFORMATIONAL DATA</w:t>
        </w:r>
      </w:hyperlink>
    </w:p>
    <w:p w14:paraId="298DC431" w14:textId="45A9D4BC" w:rsidR="00EA253E" w:rsidRDefault="003706E8" w:rsidP="00EA253E">
      <w:r>
        <w:t>Free_memory varaiable holds memory location in page 1 where free memory begins.</w:t>
      </w:r>
    </w:p>
    <w:p w14:paraId="17E5BDF3" w14:textId="77777777" w:rsidR="00EA253E" w:rsidRDefault="00EA253E" w:rsidP="00EA253E">
      <w:r>
        <w:t>Prerequisites:</w:t>
      </w:r>
    </w:p>
    <w:p w14:paraId="63B4D80F" w14:textId="0ACC2FF7" w:rsidR="00EA253E" w:rsidRDefault="003706E8" w:rsidP="00EA253E">
      <w:pPr>
        <w:pStyle w:val="ListParagraph"/>
        <w:numPr>
          <w:ilvl w:val="0"/>
          <w:numId w:val="28"/>
        </w:numPr>
      </w:pPr>
      <w:r>
        <w:t>None</w:t>
      </w:r>
    </w:p>
    <w:p w14:paraId="2BD1ADEA" w14:textId="77777777" w:rsidR="00EA253E" w:rsidRDefault="00EA253E" w:rsidP="00EA253E">
      <w:r>
        <w:t>Errors:</w:t>
      </w:r>
    </w:p>
    <w:p w14:paraId="2609A427" w14:textId="77777777" w:rsidR="00EA253E" w:rsidRDefault="00EA253E" w:rsidP="00EA253E">
      <w:pPr>
        <w:pStyle w:val="ListParagraph"/>
        <w:numPr>
          <w:ilvl w:val="0"/>
          <w:numId w:val="31"/>
        </w:numPr>
      </w:pPr>
      <w:r>
        <w:t>Invalid type if incorrect type passed</w:t>
      </w:r>
    </w:p>
    <w:p w14:paraId="0EA48F81" w14:textId="77777777" w:rsidR="00EA253E" w:rsidRDefault="00EA253E" w:rsidP="00EA253E">
      <w:r>
        <w:t>Example:</w:t>
      </w:r>
    </w:p>
    <w:p w14:paraId="26A88C8F" w14:textId="3D22A238" w:rsidR="003706E8" w:rsidRDefault="003706E8" w:rsidP="00EA253E">
      <w:r>
        <w:t>V%=0:F%=0:M%=0</w:t>
      </w:r>
    </w:p>
    <w:p w14:paraId="1E5AF71B" w14:textId="6D8F1276" w:rsidR="00EA253E" w:rsidRDefault="00EA253E" w:rsidP="00EA253E">
      <w:r>
        <w:t>_</w:t>
      </w:r>
      <w:r w:rsidR="003706E8">
        <w:t>ARTINFO</w:t>
      </w:r>
      <w:r>
        <w:t>(</w:t>
      </w:r>
      <w:r w:rsidR="003706E8">
        <w:t>V%,F%,M%</w:t>
      </w:r>
      <w:r>
        <w:t>)</w:t>
      </w:r>
    </w:p>
    <w:p w14:paraId="22C67ABC" w14:textId="77777777" w:rsidR="00EA253E" w:rsidRDefault="00EA253E" w:rsidP="00EA253E">
      <w:r>
        <w:t>Sample code:</w:t>
      </w:r>
    </w:p>
    <w:p w14:paraId="768FE1D6" w14:textId="29200C90" w:rsidR="00EA253E" w:rsidRDefault="003706E8" w:rsidP="00EA253E">
      <w:pPr>
        <w:pStyle w:val="ListParagraph"/>
        <w:numPr>
          <w:ilvl w:val="0"/>
          <w:numId w:val="29"/>
        </w:numPr>
      </w:pPr>
      <w:r>
        <w:t>AUTOEXEC</w:t>
      </w:r>
      <w:r w:rsidR="00EA253E">
        <w:t>.BAS</w:t>
      </w:r>
    </w:p>
    <w:p w14:paraId="253B606D" w14:textId="54712B89" w:rsidR="00FD10B8" w:rsidRDefault="00FD10B8" w:rsidP="00FD10B8">
      <w:pPr>
        <w:pStyle w:val="Heading2"/>
      </w:pPr>
      <w:bookmarkStart w:id="29" w:name="_AUTOSGAMDEF"/>
      <w:bookmarkStart w:id="30" w:name="_Toc119871423"/>
      <w:bookmarkEnd w:id="29"/>
      <w:r>
        <w:t>AUTOSGAMDEF</w:t>
      </w:r>
      <w:bookmarkEnd w:id="30"/>
    </w:p>
    <w:p w14:paraId="71EF0BD6" w14:textId="710409C9" w:rsidR="00FD10B8" w:rsidRDefault="00FD10B8" w:rsidP="00FD10B8">
      <w:r>
        <w:lastRenderedPageBreak/>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variable sprite_animations_negative_direction, integer[] variable sprite_animations_positive_direction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r>
        <w:lastRenderedPageBreak/>
        <w:t>Sprite_group_size defines number of sprites in a sprite group</w:t>
      </w:r>
    </w:p>
    <w:p w14:paraId="1B376D1B" w14:textId="708214D5" w:rsidR="003C0523" w:rsidRDefault="003C0523" w:rsidP="00FD10B8">
      <w:r>
        <w:t xml:space="preserve">Sprite_group is an array describing a sprite group, for details refer to </w:t>
      </w:r>
      <w:r w:rsidR="009E271F">
        <w:t>SPRGRPMOV</w:t>
      </w:r>
      <w:r>
        <w:t xml:space="preserve">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lastRenderedPageBreak/>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31" w:name="_AUTOSGAMSTART"/>
      <w:bookmarkStart w:id="32" w:name="_Toc119871424"/>
      <w:bookmarkEnd w:id="31"/>
      <w:r>
        <w:t>AUTOSGAMSTART</w:t>
      </w:r>
      <w:bookmarkEnd w:id="32"/>
    </w:p>
    <w:p w14:paraId="6B7BB069" w14:textId="6A288C82" w:rsidR="00E52627" w:rsidRDefault="00E52627" w:rsidP="00E52627">
      <w:r>
        <w:t>Starts automatic sprite group movement and animation.</w:t>
      </w:r>
    </w:p>
    <w:p w14:paraId="032B9C77" w14:textId="77777777" w:rsidR="00E52627" w:rsidRDefault="00E52627" w:rsidP="00E52627">
      <w:r>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lastRenderedPageBreak/>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3" w:name="_AUTOSGAMSTOP"/>
      <w:bookmarkStart w:id="34" w:name="_Toc119871425"/>
      <w:bookmarkEnd w:id="33"/>
      <w:r>
        <w:t>AUTOSGAMSTOP</w:t>
      </w:r>
      <w:bookmarkEnd w:id="34"/>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5" w:name="_BLIT"/>
      <w:bookmarkStart w:id="36" w:name="_Toc119871426"/>
      <w:bookmarkEnd w:id="35"/>
      <w:r>
        <w:t>BLIT</w:t>
      </w:r>
      <w:bookmarkEnd w:id="36"/>
    </w:p>
    <w:p w14:paraId="30E9FEF8" w14:textId="14A92EB0" w:rsidR="000C0277" w:rsidRDefault="000C0277" w:rsidP="000C0277">
      <w:r>
        <w:lastRenderedPageBreak/>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integer x, integer y, integer object_data_pointer, integer object_mask_pointer, integer width, integer height, integer background_pointer, integer background_width)</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t>Background_pointer is a memory location where background is located</w:t>
      </w:r>
    </w:p>
    <w:p w14:paraId="7BE69068" w14:textId="70D14BA5" w:rsidR="000C0277" w:rsidRDefault="000C0277" w:rsidP="000C0277">
      <w:r>
        <w:lastRenderedPageBreak/>
        <w:t>Background_width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576BE9F6" w:rsidR="000C0277" w:rsidRDefault="00572BD0" w:rsidP="000C0277">
      <w:pPr>
        <w:pStyle w:val="ListParagraph"/>
        <w:numPr>
          <w:ilvl w:val="0"/>
          <w:numId w:val="29"/>
        </w:numPr>
      </w:pPr>
      <w:r>
        <w:t>DEMO2.BAS</w:t>
      </w:r>
    </w:p>
    <w:p w14:paraId="61FB64D2" w14:textId="5380A0E5" w:rsidR="00C502B9" w:rsidRDefault="00C502B9" w:rsidP="000C0277">
      <w:pPr>
        <w:pStyle w:val="ListParagraph"/>
        <w:numPr>
          <w:ilvl w:val="0"/>
          <w:numId w:val="29"/>
        </w:numPr>
      </w:pPr>
      <w:r>
        <w:t>FONT2.BAS</w:t>
      </w:r>
    </w:p>
    <w:p w14:paraId="08A95047" w14:textId="1915FF8D" w:rsidR="00C502B9" w:rsidRDefault="00C502B9" w:rsidP="000C0277">
      <w:pPr>
        <w:pStyle w:val="ListParagraph"/>
        <w:numPr>
          <w:ilvl w:val="0"/>
          <w:numId w:val="29"/>
        </w:numPr>
      </w:pPr>
      <w:r>
        <w:t>GAME.BAS</w:t>
      </w:r>
    </w:p>
    <w:p w14:paraId="3AF4ABDA" w14:textId="44233AE2" w:rsidR="00712DB9" w:rsidRDefault="00712DB9" w:rsidP="00712DB9">
      <w:pPr>
        <w:pStyle w:val="Heading2"/>
      </w:pPr>
      <w:bookmarkStart w:id="37" w:name="_BOXMEMCPY"/>
      <w:bookmarkStart w:id="38" w:name="_Toc119871427"/>
      <w:bookmarkEnd w:id="37"/>
      <w:r>
        <w:t>BOXMEMCPY</w:t>
      </w:r>
      <w:bookmarkEnd w:id="38"/>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191A3D5D" w14:textId="1F0593EC" w:rsidR="007F1A53" w:rsidRDefault="00712DB9" w:rsidP="007F1A53">
      <w:pPr>
        <w:pStyle w:val="ListParagraph"/>
        <w:numPr>
          <w:ilvl w:val="0"/>
          <w:numId w:val="29"/>
        </w:numPr>
      </w:pPr>
      <w:r>
        <w:t>DEMO2.BAS</w:t>
      </w:r>
    </w:p>
    <w:p w14:paraId="4B0497DD" w14:textId="29A039A5" w:rsidR="005C204C" w:rsidRDefault="005C204C" w:rsidP="005C204C">
      <w:pPr>
        <w:pStyle w:val="Heading2"/>
      </w:pPr>
      <w:bookmarkStart w:id="39" w:name="_BOXMEMVRM"/>
      <w:bookmarkStart w:id="40" w:name="_Toc119871428"/>
      <w:bookmarkEnd w:id="39"/>
      <w:r>
        <w:t>BOXMEMVRM</w:t>
      </w:r>
      <w:bookmarkEnd w:id="40"/>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41" w:name="_COLL"/>
      <w:bookmarkStart w:id="42" w:name="_Toc119871429"/>
      <w:bookmarkEnd w:id="41"/>
      <w:r>
        <w:lastRenderedPageBreak/>
        <w:t>COLL</w:t>
      </w:r>
      <w:bookmarkEnd w:id="42"/>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integer variable result, integer x, integer y, integer width, integer height, integer list_size,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lastRenderedPageBreak/>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lastRenderedPageBreak/>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3" w:name="_FILRAM"/>
      <w:bookmarkStart w:id="44" w:name="_Toc119871430"/>
      <w:bookmarkEnd w:id="43"/>
      <w:r>
        <w:t>FILRAM</w:t>
      </w:r>
      <w:bookmarkEnd w:id="44"/>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lastRenderedPageBreak/>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5" w:name="_FILVRM"/>
      <w:bookmarkStart w:id="46" w:name="_Toc119871431"/>
      <w:bookmarkEnd w:id="45"/>
      <w:r>
        <w:t>FILVRM</w:t>
      </w:r>
      <w:bookmarkEnd w:id="46"/>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lastRenderedPageBreak/>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302A857D" w:rsidR="00FD3A91" w:rsidRDefault="00FD3A91" w:rsidP="00FD3A91">
      <w:pPr>
        <w:pStyle w:val="ListParagraph"/>
        <w:numPr>
          <w:ilvl w:val="0"/>
          <w:numId w:val="29"/>
        </w:numPr>
      </w:pPr>
      <w:r>
        <w:t>BLIT.BAS</w:t>
      </w:r>
    </w:p>
    <w:p w14:paraId="6A4FCB33" w14:textId="58E6190A" w:rsidR="006246AE" w:rsidRDefault="006246AE" w:rsidP="00FD3A91">
      <w:pPr>
        <w:pStyle w:val="ListParagraph"/>
        <w:numPr>
          <w:ilvl w:val="0"/>
          <w:numId w:val="29"/>
        </w:numPr>
      </w:pPr>
      <w:r>
        <w:t>FONT2.BAS</w:t>
      </w:r>
    </w:p>
    <w:p w14:paraId="4FA0E842" w14:textId="717B5E45" w:rsidR="008330E1" w:rsidRDefault="008330E1" w:rsidP="008330E1">
      <w:pPr>
        <w:pStyle w:val="Heading2"/>
      </w:pPr>
      <w:bookmarkStart w:id="47" w:name="_GENCAL"/>
      <w:bookmarkStart w:id="48" w:name="_Toc119871432"/>
      <w:bookmarkEnd w:id="47"/>
      <w:r>
        <w:t>GENCAL</w:t>
      </w:r>
      <w:bookmarkEnd w:id="48"/>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lastRenderedPageBreak/>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9" w:name="_MAXANIMDEFS"/>
      <w:bookmarkEnd w:id="49"/>
      <w:r>
        <w:t>COLLTEST.BAS</w:t>
      </w:r>
    </w:p>
    <w:p w14:paraId="0C9B51E0" w14:textId="42359006" w:rsidR="0080243F" w:rsidRDefault="0080243F" w:rsidP="0080243F">
      <w:pPr>
        <w:pStyle w:val="Heading2"/>
      </w:pPr>
      <w:bookmarkStart w:id="50" w:name="_MAXANIMDEFS_1"/>
      <w:bookmarkStart w:id="51" w:name="_Toc119871433"/>
      <w:bookmarkEnd w:id="50"/>
      <w:r>
        <w:t>MAXANIMDEFS</w:t>
      </w:r>
      <w:bookmarkEnd w:id="51"/>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lastRenderedPageBreak/>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52" w:name="_MAXANIMitems"/>
      <w:bookmarkStart w:id="53" w:name="_Toc119871434"/>
      <w:bookmarkEnd w:id="52"/>
      <w:r>
        <w:t>MAXANIM</w:t>
      </w:r>
      <w:r w:rsidR="00D802D7">
        <w:t>ITEMS</w:t>
      </w:r>
      <w:bookmarkEnd w:id="53"/>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lastRenderedPageBreak/>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4" w:name="_MAXANIMSPRS"/>
      <w:bookmarkStart w:id="55" w:name="_Toc119871435"/>
      <w:bookmarkEnd w:id="54"/>
      <w:r>
        <w:t>MAXANIMSPRS</w:t>
      </w:r>
      <w:bookmarkEnd w:id="55"/>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lastRenderedPageBreak/>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6" w:name="_MAXAUTOSGAMS"/>
      <w:bookmarkStart w:id="57" w:name="_Toc119871436"/>
      <w:bookmarkEnd w:id="56"/>
      <w:r>
        <w:t>MAXAUTOSGAMS</w:t>
      </w:r>
      <w:bookmarkEnd w:id="57"/>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lastRenderedPageBreak/>
        <w:t>Invalid type if incorrect type passed</w:t>
      </w:r>
    </w:p>
    <w:p w14:paraId="2632B5E1" w14:textId="77777777" w:rsidR="001A51E6" w:rsidRDefault="001A51E6" w:rsidP="001A51E6">
      <w:r>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8" w:name="_MEMCPY"/>
      <w:bookmarkStart w:id="59" w:name="_Toc119871437"/>
      <w:bookmarkEnd w:id="58"/>
      <w:r>
        <w:t>MEMCPY</w:t>
      </w:r>
      <w:bookmarkEnd w:id="59"/>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lastRenderedPageBreak/>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60" w:name="_MEMVRM"/>
      <w:bookmarkStart w:id="61" w:name="_Toc119871438"/>
      <w:bookmarkEnd w:id="60"/>
      <w:r>
        <w:t>MEMVRM</w:t>
      </w:r>
      <w:bookmarkEnd w:id="61"/>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byte wait_vblank</w:t>
      </w:r>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t>count is the number to bytes to copy</w:t>
      </w:r>
    </w:p>
    <w:p w14:paraId="3F14B407" w14:textId="6ADD035F" w:rsidR="009E3613" w:rsidRDefault="009E3613" w:rsidP="005068DB">
      <w:r>
        <w:lastRenderedPageBreak/>
        <w:t>wait_vblank flag to wait for vblank to copy data (0=no, &gt;0 yes). If yes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4C70D64B" w:rsidR="005068DB" w:rsidRDefault="005068DB" w:rsidP="005068DB">
      <w:pPr>
        <w:pStyle w:val="ListParagraph"/>
        <w:numPr>
          <w:ilvl w:val="0"/>
          <w:numId w:val="31"/>
        </w:numPr>
      </w:pPr>
      <w:r>
        <w:t>GAME.BAS</w:t>
      </w:r>
    </w:p>
    <w:p w14:paraId="1FD9DD1B" w14:textId="61E615AF" w:rsidR="00F93EF7" w:rsidRDefault="00F93EF7" w:rsidP="005068DB">
      <w:pPr>
        <w:pStyle w:val="ListParagraph"/>
        <w:numPr>
          <w:ilvl w:val="0"/>
          <w:numId w:val="31"/>
        </w:numPr>
      </w:pPr>
      <w:r>
        <w:t>FONT2.BAS</w:t>
      </w:r>
    </w:p>
    <w:p w14:paraId="2C25DF25" w14:textId="40BCCB2B" w:rsidR="009E271F" w:rsidRDefault="009E271F" w:rsidP="009E271F">
      <w:pPr>
        <w:pStyle w:val="Heading2"/>
      </w:pPr>
      <w:bookmarkStart w:id="62" w:name="_SGAM"/>
      <w:bookmarkStart w:id="63" w:name="_Toc119871439"/>
      <w:bookmarkEnd w:id="62"/>
      <w:r>
        <w:t>SGAM</w:t>
      </w:r>
      <w:bookmarkEnd w:id="63"/>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byte item_number, integer[] variable sprite_animations </w:t>
      </w:r>
      <w:r w:rsidRPr="002E434D">
        <w:rPr>
          <w:rFonts w:ascii="Courier New" w:hAnsi="Courier New" w:cs="Courier New"/>
        </w:rPr>
        <w:t>)</w:t>
      </w:r>
    </w:p>
    <w:p w14:paraId="421D0DDF" w14:textId="2EE2CDEA" w:rsidR="009E271F" w:rsidRDefault="009E271F" w:rsidP="009E271F">
      <w:r>
        <w:lastRenderedPageBreak/>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r>
        <w:t>Sprite_group_size defines number of sprites in a sprite group</w:t>
      </w:r>
    </w:p>
    <w:p w14:paraId="40F6C87E" w14:textId="7DFC4E7B" w:rsidR="009E271F" w:rsidRDefault="009E271F" w:rsidP="009E271F">
      <w:r>
        <w:t>Sprite_group is an array describing a sprite group, for details refer to SPRGRPMOV command</w:t>
      </w:r>
    </w:p>
    <w:p w14:paraId="56765E24" w14:textId="77777777" w:rsidR="009E271F" w:rsidRDefault="009E271F" w:rsidP="009E271F">
      <w:r>
        <w:t>Item_number defines number of animations to step through</w:t>
      </w:r>
    </w:p>
    <w:p w14:paraId="16067927" w14:textId="4FA2B0D7" w:rsidR="009E271F" w:rsidRDefault="009E271F" w:rsidP="009E271F">
      <w:r>
        <w:t>Sprite_animations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lastRenderedPageBreak/>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4" w:name="_SNDPLYINI"/>
      <w:bookmarkStart w:id="65" w:name="_Toc119871440"/>
      <w:bookmarkEnd w:id="64"/>
      <w:r>
        <w:t>SNDPLYINI</w:t>
      </w:r>
      <w:bookmarkEnd w:id="65"/>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integer music_data, integer sfx_data</w:t>
      </w:r>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r>
        <w:t>Music_data is a memory location where music for AKG player is located</w:t>
      </w:r>
    </w:p>
    <w:p w14:paraId="20FBA8FF" w14:textId="25C88DE1" w:rsidR="004177C0" w:rsidRDefault="004177C0" w:rsidP="004177C0">
      <w:r>
        <w:t xml:space="preserve">Sfx_data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lastRenderedPageBreak/>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6" w:name="_SNDPLYOFF"/>
      <w:bookmarkStart w:id="67" w:name="_Toc119871441"/>
      <w:bookmarkEnd w:id="66"/>
      <w:r>
        <w:t>SNDPLY</w:t>
      </w:r>
      <w:r w:rsidR="004D636B">
        <w:t>OFF</w:t>
      </w:r>
      <w:bookmarkEnd w:id="67"/>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8" w:name="_SNDPLYON"/>
      <w:bookmarkStart w:id="69" w:name="_Toc119871442"/>
      <w:bookmarkEnd w:id="68"/>
      <w:r>
        <w:t>SNDPLYON</w:t>
      </w:r>
      <w:bookmarkEnd w:id="69"/>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lastRenderedPageBreak/>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70" w:name="_SNDSFX"/>
      <w:bookmarkStart w:id="71" w:name="_Toc119871443"/>
      <w:bookmarkEnd w:id="70"/>
      <w:r>
        <w:t>SNDSFX</w:t>
      </w:r>
      <w:bookmarkEnd w:id="71"/>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byte sfx_number,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r>
        <w:t>Sfx_number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lastRenderedPageBreak/>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72" w:name="_SPRDISABLE"/>
      <w:bookmarkStart w:id="73" w:name="_Toc119871444"/>
      <w:bookmarkEnd w:id="72"/>
      <w:r>
        <w:t>SPRDISABLE</w:t>
      </w:r>
      <w:bookmarkEnd w:id="73"/>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lastRenderedPageBreak/>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4" w:name="_SPRENABLE"/>
      <w:bookmarkStart w:id="75" w:name="_Toc119871445"/>
      <w:bookmarkEnd w:id="74"/>
      <w:r>
        <w:t>SPRENABLE</w:t>
      </w:r>
      <w:bookmarkEnd w:id="75"/>
    </w:p>
    <w:p w14:paraId="25436C7E" w14:textId="4FC099D0" w:rsidR="00E71A74" w:rsidRDefault="00E71A74" w:rsidP="00E71A74">
      <w:r>
        <w:t>Initializes the sprite system.</w:t>
      </w:r>
    </w:p>
    <w:p w14:paraId="26A5DB24" w14:textId="77777777" w:rsidR="00E71A74" w:rsidRDefault="00E71A74" w:rsidP="00E71A74">
      <w:r>
        <w:t>Format:</w:t>
      </w:r>
    </w:p>
    <w:p w14:paraId="43D4C4DA" w14:textId="78A77BF3"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 variable sprite_attributes, integer variable sprite_update, </w:t>
      </w:r>
      <w:r w:rsidR="00751A76">
        <w:rPr>
          <w:rFonts w:ascii="Courier New" w:hAnsi="Courier New" w:cs="Courier New"/>
        </w:rPr>
        <w:t>byte</w:t>
      </w:r>
      <w:r>
        <w:rPr>
          <w:rFonts w:ascii="Courier New" w:hAnsi="Courier New" w:cs="Courier New"/>
        </w:rPr>
        <w:t xml:space="preserve"> flicker</w:t>
      </w:r>
      <w:r w:rsidR="00751A76">
        <w:rPr>
          <w:rFonts w:ascii="Courier New" w:hAnsi="Courier New" w:cs="Courier New"/>
        </w:rPr>
        <w:t>, byte num_sprites_handled</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r>
        <w:t xml:space="preserve">Sprite_attributes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0A362F24" w:rsidR="00E71A74" w:rsidRDefault="00894B22" w:rsidP="00E71A74">
      <w:r>
        <w:t xml:space="preserve">Sprite_update is a variable to trigger VRAM update from sprite_attributes, when set to &lt;&gt;0 an update will </w:t>
      </w:r>
      <w:r w:rsidR="00751A76">
        <w:t>occur,</w:t>
      </w:r>
      <w:r>
        <w:t xml:space="preserve"> and </w:t>
      </w:r>
      <w:r>
        <w:lastRenderedPageBreak/>
        <w:t>value set to 0. The use of animations will updates this flag to 1 as needed too.</w:t>
      </w:r>
    </w:p>
    <w:p w14:paraId="47999458" w14:textId="5770E88B" w:rsidR="00894B22" w:rsidRDefault="00894B22" w:rsidP="00E71A74">
      <w:r>
        <w:t>Flicker &lt;&gt;0 will cause that sprite attributes are not applied to VRAM in the same order as in sprite_attributes but cyclically effectively alleviating 4 sprites per line limitation.</w:t>
      </w:r>
    </w:p>
    <w:p w14:paraId="2195F2AA" w14:textId="16282C42" w:rsidR="00FF327B" w:rsidRDefault="00FF327B" w:rsidP="00E71A74">
      <w:r>
        <w:t xml:space="preserve">Num_sprites_handled </w:t>
      </w:r>
      <w:r w:rsidR="00B72C1E">
        <w:t>sets how many sprites are updated in each cycle. Use this for performance reasons if you do not work with full 32 sprites. Valid range is 0 &lt;= num_sprites_handled &lt;= 32.</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7EE17FC9" w:rsidR="00E71A74" w:rsidRPr="00F91E3C" w:rsidRDefault="00E71A74" w:rsidP="00E71A74">
      <w:r>
        <w:t>_S</w:t>
      </w:r>
      <w:r w:rsidR="00751A76">
        <w:t>PRENABLE</w:t>
      </w:r>
      <w:r w:rsidR="00894B22">
        <w:t xml:space="preserve"> (SA%, SU%, 1</w:t>
      </w:r>
      <w:r w:rsidR="00751A76">
        <w:t>, 32</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6" w:name="_SPRGRPMOV"/>
      <w:bookmarkStart w:id="77" w:name="_Toc119871446"/>
      <w:bookmarkEnd w:id="76"/>
      <w:r>
        <w:lastRenderedPageBreak/>
        <w:t>SPRGRPMOV</w:t>
      </w:r>
      <w:bookmarkEnd w:id="77"/>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t>SPRGRPMOV</w:t>
      </w:r>
      <w:r w:rsidRPr="002E434D">
        <w:rPr>
          <w:rFonts w:ascii="Courier New" w:hAnsi="Courier New" w:cs="Courier New"/>
        </w:rPr>
        <w:t xml:space="preserve"> (</w:t>
      </w:r>
      <w:r>
        <w:rPr>
          <w:rFonts w:ascii="Courier New" w:hAnsi="Courier New" w:cs="Courier New"/>
        </w:rPr>
        <w:t xml:space="preserve">integer x, integer y, byte sprite_group_size, integer[2][] variable sprite_group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r>
        <w:t>Sprite_group_size defines number of sprites in a sprite group</w:t>
      </w:r>
    </w:p>
    <w:p w14:paraId="02919D57" w14:textId="7B1F4BAB" w:rsidR="00ED3F00" w:rsidRDefault="00ED3F00" w:rsidP="00ED3F00">
      <w:r>
        <w:t xml:space="preserve">Sprite_group is an array describing a sprite group. </w:t>
      </w:r>
    </w:p>
    <w:p w14:paraId="7AA6E28B" w14:textId="4ACABE83" w:rsidR="00ED3F00" w:rsidRDefault="00ED3F00" w:rsidP="00ED3F00">
      <w:r>
        <w:tab/>
        <w:t>(0,n) – sprite number</w:t>
      </w:r>
    </w:p>
    <w:p w14:paraId="5EFB7417" w14:textId="3D829CB9" w:rsidR="00ED3F00" w:rsidRDefault="00ED3F00" w:rsidP="00ED3F00">
      <w:r>
        <w:tab/>
        <w:t xml:space="preserve">(1,n) – </w:t>
      </w:r>
      <w:r w:rsidRPr="00ED3F00">
        <w:rPr>
          <w:rFonts w:ascii="Symbol" w:hAnsi="Symbol"/>
        </w:rPr>
        <w:t>D</w:t>
      </w:r>
      <w:r>
        <w:t>x</w:t>
      </w:r>
    </w:p>
    <w:p w14:paraId="02C5BB45" w14:textId="1B104B31" w:rsidR="00ED3F00" w:rsidRDefault="00ED3F00" w:rsidP="00ED3F00">
      <w:r>
        <w:tab/>
        <w:t xml:space="preserve">(2,n)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lastRenderedPageBreak/>
        <w:t>Example:</w:t>
      </w:r>
    </w:p>
    <w:p w14:paraId="1D65420A" w14:textId="77777777" w:rsidR="00ED3F00" w:rsidRPr="007F1A53" w:rsidRDefault="00ED3F00" w:rsidP="00ED3F00">
      <w:r w:rsidRPr="007F1A53">
        <w:t>DIM SG%(2,1):SG%(0,0)=0:SG%(1,0)=0:SG%(2,0)=0</w:t>
      </w:r>
    </w:p>
    <w:p w14:paraId="50A34A41" w14:textId="77777777" w:rsidR="00ED3F00" w:rsidRPr="00376F30" w:rsidRDefault="00ED3F00" w:rsidP="00ED3F00">
      <w:r w:rsidRPr="00376F30">
        <w:t>SG%(0,1)=1:SG%(1,1)=0:SG%(2,1)=0</w:t>
      </w:r>
    </w:p>
    <w:p w14:paraId="23648A8A" w14:textId="65FEC104" w:rsidR="00ED3F00" w:rsidRPr="00376F30" w:rsidRDefault="00ED3F00" w:rsidP="00ED3F00">
      <w:r w:rsidRPr="00376F30">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8" w:name="_SPRSET"/>
      <w:bookmarkStart w:id="79" w:name="_TILERAM"/>
      <w:bookmarkStart w:id="80" w:name="_Toc119871447"/>
      <w:bookmarkEnd w:id="78"/>
      <w:bookmarkEnd w:id="79"/>
      <w:r>
        <w:t>TILERAM</w:t>
      </w:r>
      <w:bookmarkEnd w:id="80"/>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lastRenderedPageBreak/>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r w:rsidR="001D6049" w:rsidRPr="001D6049">
        <w:rPr>
          <w:rFonts w:ascii="Courier New" w:hAnsi="Courier New" w:cs="Courier New"/>
        </w:rPr>
        <w:t>tile_columns</w:t>
      </w:r>
      <w:r w:rsidRPr="001D6049">
        <w:rPr>
          <w:rFonts w:ascii="Courier New" w:hAnsi="Courier New" w:cs="Courier New"/>
        </w:rPr>
        <w:t xml:space="preserve">, integer </w:t>
      </w:r>
      <w:r w:rsidR="001D6049" w:rsidRPr="001D6049">
        <w:rPr>
          <w:rFonts w:ascii="Courier New" w:hAnsi="Courier New" w:cs="Courier New"/>
        </w:rPr>
        <w:t>tile_rows</w:t>
      </w:r>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r w:rsidR="001D6049" w:rsidRPr="001D6049">
        <w:rPr>
          <w:rFonts w:ascii="Courier New" w:hAnsi="Courier New" w:cs="Courier New"/>
        </w:rPr>
        <w:t>dest_columns</w:t>
      </w:r>
      <w:r w:rsidRPr="001D6049">
        <w:rPr>
          <w:rFonts w:ascii="Courier New" w:hAnsi="Courier New" w:cs="Courier New"/>
        </w:rPr>
        <w:t xml:space="preserve">, integer </w:t>
      </w:r>
      <w:r w:rsidR="001D6049" w:rsidRPr="001D6049">
        <w:rPr>
          <w:rFonts w:ascii="Courier New" w:hAnsi="Courier New" w:cs="Courier New"/>
        </w:rPr>
        <w:t>dest_rows, integer x,</w:t>
      </w:r>
      <w:r w:rsidR="001D6049">
        <w:rPr>
          <w:rFonts w:ascii="Courier New" w:hAnsi="Courier New" w:cs="Courier New"/>
        </w:rPr>
        <w:t xml:space="preserve"> integer y, integer num_tiles_horizontally, integer num_tiles_vertically</w:t>
      </w:r>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r>
        <w:t>Tile_columns is the number of 8x8 pixel columns in a tile</w:t>
      </w:r>
    </w:p>
    <w:p w14:paraId="30B9EBFE" w14:textId="3507AA68" w:rsidR="001E676C" w:rsidRDefault="001E676C" w:rsidP="00D64025">
      <w:r>
        <w:t>Tile_rows is the number of 8x8 pixel rows in a tile</w:t>
      </w:r>
    </w:p>
    <w:p w14:paraId="2E24DAA1" w14:textId="586F4834" w:rsidR="00D64025" w:rsidRDefault="001E676C" w:rsidP="00D64025">
      <w:r>
        <w:lastRenderedPageBreak/>
        <w:t>DA is memory location where destination window begins</w:t>
      </w:r>
    </w:p>
    <w:p w14:paraId="56E40E5B" w14:textId="036734D3" w:rsidR="00D64025" w:rsidRDefault="001E676C" w:rsidP="00D64025">
      <w:r>
        <w:t>Dest_columns is the number of 8x8 pixel columns in destination</w:t>
      </w:r>
    </w:p>
    <w:p w14:paraId="2060BFE2" w14:textId="5E4C6CC9" w:rsidR="001E676C" w:rsidRDefault="001E676C" w:rsidP="001E676C">
      <w:r>
        <w:t>Dest_rows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r>
        <w:t>Tiles_horizontally is the number of tiles to apply in horizontal direction</w:t>
      </w:r>
    </w:p>
    <w:p w14:paraId="105A0D54" w14:textId="42D42466" w:rsidR="00FE6E42" w:rsidRDefault="00FE6E42" w:rsidP="00D64025">
      <w:r>
        <w:t>Tiles_vertically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1C494381" w:rsidR="00D64025" w:rsidRDefault="00D64025" w:rsidP="00D64025">
      <w:pPr>
        <w:pStyle w:val="ListParagraph"/>
        <w:numPr>
          <w:ilvl w:val="0"/>
          <w:numId w:val="29"/>
        </w:numPr>
      </w:pPr>
      <w:r>
        <w:t>DEMO2.BAS</w:t>
      </w:r>
    </w:p>
    <w:p w14:paraId="41AF5BD2" w14:textId="54D701C6" w:rsidR="00C502B9" w:rsidRDefault="00C502B9" w:rsidP="00D64025">
      <w:pPr>
        <w:pStyle w:val="ListParagraph"/>
        <w:numPr>
          <w:ilvl w:val="0"/>
          <w:numId w:val="29"/>
        </w:numPr>
      </w:pPr>
      <w:r>
        <w:t>FONT2.BAS</w:t>
      </w:r>
    </w:p>
    <w:p w14:paraId="22467051" w14:textId="569AF945" w:rsidR="00453DF3" w:rsidRDefault="00453DF3" w:rsidP="00453DF3">
      <w:pPr>
        <w:pStyle w:val="Heading2"/>
      </w:pPr>
      <w:bookmarkStart w:id="81" w:name="_TILEVRM"/>
      <w:bookmarkStart w:id="82" w:name="_Toc119871448"/>
      <w:bookmarkEnd w:id="81"/>
      <w:r>
        <w:lastRenderedPageBreak/>
        <w:t>TILEVRM</w:t>
      </w:r>
      <w:bookmarkEnd w:id="82"/>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tile_columns, integer tile_rows, integer x,</w:t>
      </w:r>
      <w:r>
        <w:rPr>
          <w:rFonts w:ascii="Courier New" w:hAnsi="Courier New" w:cs="Courier New"/>
        </w:rPr>
        <w:t xml:space="preserve"> integer y, integer num_tiles_horizontally, integer num_tiles_vertically</w:t>
      </w:r>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r>
        <w:t>Tile_columns is the number of 8x8 pixel columns in a tile</w:t>
      </w:r>
    </w:p>
    <w:p w14:paraId="38750156" w14:textId="77777777" w:rsidR="00453DF3" w:rsidRDefault="00453DF3" w:rsidP="00453DF3">
      <w:r>
        <w:t>Tile_rows is the number of 8x8 pixel rows in a tile</w:t>
      </w:r>
    </w:p>
    <w:p w14:paraId="5E12D2CD" w14:textId="77777777" w:rsidR="00453DF3" w:rsidRDefault="00453DF3" w:rsidP="00453DF3">
      <w:r>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r>
        <w:t>Tiles_horizontally is the number of tiles to apply in horizontal direction</w:t>
      </w:r>
    </w:p>
    <w:p w14:paraId="4963A0F2" w14:textId="77777777" w:rsidR="00453DF3" w:rsidRDefault="00453DF3" w:rsidP="00453DF3">
      <w:r>
        <w:t>Tiles_vertically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lastRenderedPageBreak/>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83" w:name="_VRMMEM"/>
      <w:bookmarkStart w:id="84" w:name="_Toc119871449"/>
      <w:bookmarkEnd w:id="83"/>
      <w:r>
        <w:t>VRMMEM</w:t>
      </w:r>
      <w:bookmarkEnd w:id="84"/>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lastRenderedPageBreak/>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5" w:name="_INFORMATIONAL_DATA"/>
      <w:bookmarkStart w:id="86" w:name="_Toc119871450"/>
      <w:bookmarkEnd w:id="85"/>
      <w:r>
        <w:lastRenderedPageBreak/>
        <w:t>INFORMATIONAL DATA</w:t>
      </w:r>
      <w:bookmarkEnd w:id="86"/>
    </w:p>
    <w:p w14:paraId="59840268" w14:textId="464BB666" w:rsidR="00376F30" w:rsidRDefault="00376F30" w:rsidP="00376F30">
      <w:r>
        <w:t>Following memory locations contain useful data about ARTISAN basic extension</w:t>
      </w:r>
    </w:p>
    <w:p w14:paraId="61A15306" w14:textId="1B546AF2" w:rsidR="00376F30" w:rsidRDefault="00376F30" w:rsidP="00376F30">
      <w:pPr>
        <w:pStyle w:val="ListParagraph"/>
        <w:numPr>
          <w:ilvl w:val="0"/>
          <w:numId w:val="31"/>
        </w:numPr>
      </w:pPr>
      <w:r>
        <w:t xml:space="preserve">&amp;H4010 – free memory location start </w:t>
      </w:r>
      <w:r w:rsidR="00E33109">
        <w:t>address</w:t>
      </w:r>
      <w:r>
        <w:t xml:space="preserve"> in memory page 1</w:t>
      </w:r>
      <w:r w:rsidR="006C5524">
        <w:t xml:space="preserve">. This is also returned by </w:t>
      </w:r>
      <w:hyperlink w:anchor="_ARTINFO" w:history="1">
        <w:r w:rsidR="006C5524" w:rsidRPr="002147A3">
          <w:rPr>
            <w:rStyle w:val="Hyperlink"/>
          </w:rPr>
          <w:t>ARTINFO</w:t>
        </w:r>
      </w:hyperlink>
      <w:r w:rsidR="006C5524">
        <w:t xml:space="preserve"> command</w:t>
      </w:r>
    </w:p>
    <w:p w14:paraId="109CECF2" w14:textId="4CFF9540" w:rsidR="00376F30" w:rsidRPr="006C5524" w:rsidRDefault="00376F30" w:rsidP="006C5524">
      <w:pPr>
        <w:pStyle w:val="ListParagraph"/>
        <w:numPr>
          <w:ilvl w:val="0"/>
          <w:numId w:val="31"/>
        </w:numPr>
      </w:pPr>
      <w:r w:rsidRPr="006C5524">
        <w:t>&amp;H4012 – ARTISAN basic version in DAA format ab.cd</w:t>
      </w:r>
      <w:r w:rsidR="006C5524" w:rsidRPr="006C5524">
        <w:t xml:space="preserve">. </w:t>
      </w:r>
      <w:r w:rsidR="006C5524">
        <w:t xml:space="preserve">This is also returned by </w:t>
      </w:r>
      <w:hyperlink w:anchor="_ARTINFO" w:history="1">
        <w:r w:rsidR="006C5524" w:rsidRPr="002147A3">
          <w:rPr>
            <w:rStyle w:val="Hyperlink"/>
          </w:rPr>
          <w:t>ARTINFO</w:t>
        </w:r>
      </w:hyperlink>
      <w:r w:rsidR="006C5524">
        <w:t xml:space="preserve"> command</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07941AB9" w:rsidR="00376F30" w:rsidRDefault="00376F30" w:rsidP="00376F30">
      <w:pPr>
        <w:pStyle w:val="ListParagraph"/>
        <w:numPr>
          <w:ilvl w:val="1"/>
          <w:numId w:val="31"/>
        </w:numPr>
        <w:rPr>
          <w:lang w:val="de-DE"/>
        </w:rPr>
      </w:pPr>
      <w:r>
        <w:rPr>
          <w:lang w:val="de-DE"/>
        </w:rPr>
        <w:t>&amp;H4013 = ccccdddd</w:t>
      </w:r>
    </w:p>
    <w:p w14:paraId="4E6DC03E" w14:textId="6374DA78" w:rsidR="00F61AD1" w:rsidRDefault="00F61AD1" w:rsidP="00F61AD1">
      <w:pPr>
        <w:pStyle w:val="ListParagraph"/>
        <w:rPr>
          <w:lang w:val="de-DE"/>
        </w:rPr>
      </w:pPr>
    </w:p>
    <w:p w14:paraId="47C32B87" w14:textId="77A68510" w:rsidR="00F61AD1" w:rsidRDefault="00F61AD1" w:rsidP="00F61AD1">
      <w:pPr>
        <w:pStyle w:val="ListParagraph"/>
        <w:ind w:left="0"/>
      </w:pPr>
      <w:r w:rsidRPr="00F61AD1">
        <w:t>A</w:t>
      </w:r>
      <w:r>
        <w:t xml:space="preserve">RTISAN basic extension can be compiled with certain parts included or excluded. </w:t>
      </w:r>
      <w:hyperlink w:anchor="_ARTINFO" w:history="1">
        <w:r w:rsidRPr="002147A3">
          <w:rPr>
            <w:rStyle w:val="Hyperlink"/>
          </w:rPr>
          <w:t>ARTINFO</w:t>
        </w:r>
      </w:hyperlink>
      <w:r>
        <w:t xml:space="preserve"> will return flags </w:t>
      </w:r>
      <w:r w:rsidR="00451BD0">
        <w:t xml:space="preserve">used </w:t>
      </w:r>
      <w:r>
        <w:t>during compilation.</w:t>
      </w:r>
      <w:r w:rsidR="002147A3">
        <w:t xml:space="preserve"> Meaning of flags is given below:</w:t>
      </w:r>
    </w:p>
    <w:p w14:paraId="73737785" w14:textId="30CA25CE" w:rsidR="002147A3" w:rsidRDefault="002147A3" w:rsidP="00F61AD1">
      <w:pPr>
        <w:pStyle w:val="ListParagraph"/>
        <w:ind w:left="0"/>
      </w:pPr>
      <w:r>
        <w:t xml:space="preserve">Bit 0 – sound related commands: </w:t>
      </w:r>
      <w:hyperlink w:anchor="_SNDPLYINI" w:history="1">
        <w:r w:rsidRPr="002A2A91">
          <w:rPr>
            <w:rStyle w:val="Hyperlink"/>
          </w:rPr>
          <w:t>SNDPLYINI</w:t>
        </w:r>
      </w:hyperlink>
      <w:r>
        <w:t xml:space="preserve">, </w:t>
      </w:r>
      <w:hyperlink w:anchor="_SNDPLYON" w:history="1">
        <w:r w:rsidRPr="002A2A91">
          <w:rPr>
            <w:rStyle w:val="Hyperlink"/>
          </w:rPr>
          <w:t>SNDPLYON</w:t>
        </w:r>
      </w:hyperlink>
      <w:r>
        <w:t xml:space="preserve">, </w:t>
      </w:r>
      <w:hyperlink w:anchor="_SNDPLYOFF" w:history="1">
        <w:r w:rsidRPr="002A2A91">
          <w:rPr>
            <w:rStyle w:val="Hyperlink"/>
          </w:rPr>
          <w:t>SNDPLYOFF</w:t>
        </w:r>
      </w:hyperlink>
      <w:r>
        <w:t xml:space="preserve"> and </w:t>
      </w:r>
      <w:hyperlink w:anchor="_SNDSFX" w:history="1">
        <w:r w:rsidRPr="002A2A91">
          <w:rPr>
            <w:rStyle w:val="Hyperlink"/>
          </w:rPr>
          <w:t>SNDSFX</w:t>
        </w:r>
      </w:hyperlink>
    </w:p>
    <w:p w14:paraId="56191D03" w14:textId="7CE3D861" w:rsidR="002A2A91" w:rsidRDefault="002A2A91" w:rsidP="00F61AD1">
      <w:pPr>
        <w:pStyle w:val="ListParagraph"/>
        <w:ind w:left="0"/>
      </w:pPr>
      <w:r>
        <w:t xml:space="preserve">Bit 1 – main memory related commands: </w:t>
      </w:r>
      <w:hyperlink w:anchor="_MEMCPY" w:history="1">
        <w:r w:rsidRPr="00297B2C">
          <w:rPr>
            <w:rStyle w:val="Hyperlink"/>
          </w:rPr>
          <w:t>MEMCPY</w:t>
        </w:r>
      </w:hyperlink>
      <w:r>
        <w:t xml:space="preserve"> and </w:t>
      </w:r>
      <w:hyperlink w:anchor="_FILRAM" w:history="1">
        <w:r w:rsidRPr="00297B2C">
          <w:rPr>
            <w:rStyle w:val="Hyperlink"/>
          </w:rPr>
          <w:t>FILRAM</w:t>
        </w:r>
      </w:hyperlink>
    </w:p>
    <w:p w14:paraId="4BF10530" w14:textId="657E771E" w:rsidR="00297B2C" w:rsidRDefault="00297B2C" w:rsidP="00F61AD1">
      <w:pPr>
        <w:pStyle w:val="ListParagraph"/>
        <w:ind w:left="0"/>
      </w:pPr>
      <w:r>
        <w:t xml:space="preserve">Bit 2 – video memory related commands: </w:t>
      </w:r>
      <w:hyperlink w:anchor="_FILVRM" w:history="1">
        <w:r w:rsidRPr="00297B2C">
          <w:rPr>
            <w:rStyle w:val="Hyperlink"/>
          </w:rPr>
          <w:t>FILVRM</w:t>
        </w:r>
      </w:hyperlink>
      <w:r>
        <w:t xml:space="preserve">, </w:t>
      </w:r>
      <w:hyperlink w:anchor="_MEMVRM" w:history="1">
        <w:r w:rsidRPr="00297B2C">
          <w:rPr>
            <w:rStyle w:val="Hyperlink"/>
          </w:rPr>
          <w:t>MEMVRM</w:t>
        </w:r>
      </w:hyperlink>
      <w:r>
        <w:t xml:space="preserve"> and </w:t>
      </w:r>
      <w:hyperlink w:anchor="_VRMMEM" w:history="1">
        <w:r w:rsidRPr="00297B2C">
          <w:rPr>
            <w:rStyle w:val="Hyperlink"/>
          </w:rPr>
          <w:t>VRMMEM</w:t>
        </w:r>
      </w:hyperlink>
    </w:p>
    <w:p w14:paraId="31F9E000" w14:textId="77777777" w:rsidR="00297B2C" w:rsidRDefault="00297B2C" w:rsidP="00F61AD1">
      <w:pPr>
        <w:pStyle w:val="ListParagraph"/>
        <w:ind w:left="0"/>
      </w:pPr>
      <w:r>
        <w:t xml:space="preserve">Bit 3 – bitmap operations: </w:t>
      </w:r>
      <w:hyperlink w:anchor="_BLIT" w:history="1">
        <w:r w:rsidRPr="00297B2C">
          <w:rPr>
            <w:rStyle w:val="Hyperlink"/>
          </w:rPr>
          <w:t>BLIT</w:t>
        </w:r>
      </w:hyperlink>
    </w:p>
    <w:p w14:paraId="3B31D8B7" w14:textId="77777777" w:rsidR="00297B2C" w:rsidRDefault="00297B2C" w:rsidP="00F61AD1">
      <w:pPr>
        <w:pStyle w:val="ListParagraph"/>
        <w:ind w:left="0"/>
      </w:pPr>
      <w:r>
        <w:t xml:space="preserve">Bit 4 – sprites related commands: </w:t>
      </w:r>
      <w:hyperlink w:anchor="_SPRENABLE" w:history="1">
        <w:r w:rsidRPr="00297B2C">
          <w:rPr>
            <w:rStyle w:val="Hyperlink"/>
          </w:rPr>
          <w:t>SPRENABLE</w:t>
        </w:r>
      </w:hyperlink>
      <w:r>
        <w:t xml:space="preserve">, </w:t>
      </w:r>
      <w:hyperlink w:anchor="_SPRDISABLE" w:history="1">
        <w:r w:rsidRPr="00297B2C">
          <w:rPr>
            <w:rStyle w:val="Hyperlink"/>
          </w:rPr>
          <w:t>SPRDISABLE</w:t>
        </w:r>
      </w:hyperlink>
      <w:r>
        <w:t xml:space="preserve"> and </w:t>
      </w:r>
      <w:hyperlink w:anchor="_SPRGRPMOV" w:history="1">
        <w:r w:rsidRPr="00297B2C">
          <w:rPr>
            <w:rStyle w:val="Hyperlink"/>
          </w:rPr>
          <w:t>SPRGRPMOV</w:t>
        </w:r>
      </w:hyperlink>
    </w:p>
    <w:p w14:paraId="01B4DB93" w14:textId="752ACDCD" w:rsidR="00297B2C" w:rsidRDefault="00297B2C" w:rsidP="00F61AD1">
      <w:pPr>
        <w:pStyle w:val="ListParagraph"/>
        <w:ind w:left="0"/>
      </w:pPr>
      <w:r>
        <w:t xml:space="preserve">Bit 5 – generic assembly call: </w:t>
      </w:r>
      <w:hyperlink w:anchor="_GENCAL" w:history="1">
        <w:r w:rsidRPr="00297B2C">
          <w:rPr>
            <w:rStyle w:val="Hyperlink"/>
          </w:rPr>
          <w:t>GENCAL</w:t>
        </w:r>
      </w:hyperlink>
    </w:p>
    <w:p w14:paraId="062636D9" w14:textId="2DF2EA38" w:rsidR="00297B2C" w:rsidRDefault="00297B2C" w:rsidP="00F61AD1">
      <w:pPr>
        <w:pStyle w:val="ListParagraph"/>
        <w:ind w:left="0"/>
      </w:pPr>
      <w:r>
        <w:t xml:space="preserve">Bit 6 – tiling commands: </w:t>
      </w:r>
      <w:hyperlink w:anchor="_SPRSET" w:history="1">
        <w:r w:rsidRPr="00297B2C">
          <w:rPr>
            <w:rStyle w:val="Hyperlink"/>
          </w:rPr>
          <w:t>TILERAM</w:t>
        </w:r>
      </w:hyperlink>
      <w:r>
        <w:t xml:space="preserve"> and </w:t>
      </w:r>
      <w:hyperlink w:anchor="_TILEVRM" w:history="1">
        <w:r w:rsidRPr="00297B2C">
          <w:rPr>
            <w:rStyle w:val="Hyperlink"/>
          </w:rPr>
          <w:t>TILEVRM</w:t>
        </w:r>
      </w:hyperlink>
    </w:p>
    <w:p w14:paraId="5B104354" w14:textId="4D6E7867" w:rsidR="00297B2C" w:rsidRDefault="00297B2C" w:rsidP="00F61AD1">
      <w:pPr>
        <w:pStyle w:val="ListParagraph"/>
        <w:ind w:left="0"/>
      </w:pPr>
      <w:r>
        <w:t xml:space="preserve">Bit 7 – box commands: </w:t>
      </w:r>
      <w:hyperlink w:anchor="_BOXMEMCPY" w:history="1">
        <w:r w:rsidRPr="00297B2C">
          <w:rPr>
            <w:rStyle w:val="Hyperlink"/>
          </w:rPr>
          <w:t>BOXMEMCPY</w:t>
        </w:r>
      </w:hyperlink>
      <w:r>
        <w:t xml:space="preserve"> and </w:t>
      </w:r>
      <w:hyperlink w:anchor="_BOXMEMVRM" w:history="1">
        <w:r w:rsidRPr="00297B2C">
          <w:rPr>
            <w:rStyle w:val="Hyperlink"/>
          </w:rPr>
          <w:t>BOXMEMVRM</w:t>
        </w:r>
      </w:hyperlink>
    </w:p>
    <w:p w14:paraId="220DECDF" w14:textId="2D675D26" w:rsidR="00297B2C" w:rsidRDefault="00451BD0" w:rsidP="00F61AD1">
      <w:pPr>
        <w:pStyle w:val="ListParagraph"/>
        <w:ind w:left="0"/>
      </w:pPr>
      <w:r>
        <w:t xml:space="preserve">Bit 8 – animation commands: </w:t>
      </w:r>
      <w:hyperlink w:anchor="_MAXANIMitems" w:history="1">
        <w:r w:rsidRPr="00451BD0">
          <w:rPr>
            <w:rStyle w:val="Hyperlink"/>
          </w:rPr>
          <w:t>MAXANIMITEMS</w:t>
        </w:r>
      </w:hyperlink>
      <w:r>
        <w:t xml:space="preserve">, </w:t>
      </w:r>
      <w:hyperlink w:anchor="_ANIMITEMPAT" w:history="1">
        <w:r w:rsidRPr="00451BD0">
          <w:rPr>
            <w:rStyle w:val="Hyperlink"/>
          </w:rPr>
          <w:t>ANIMITEMPAT</w:t>
        </w:r>
      </w:hyperlink>
      <w:r>
        <w:t xml:space="preserve">, </w:t>
      </w:r>
      <w:hyperlink w:anchor="_ANIMITEMPTR" w:history="1">
        <w:r w:rsidRPr="00451BD0">
          <w:rPr>
            <w:rStyle w:val="Hyperlink"/>
          </w:rPr>
          <w:t>ANIMITEMPTR</w:t>
        </w:r>
      </w:hyperlink>
      <w:r>
        <w:t xml:space="preserve">, </w:t>
      </w:r>
      <w:hyperlink w:anchor="_MAXANIMDEFS_1" w:history="1">
        <w:r w:rsidRPr="00451BD0">
          <w:rPr>
            <w:rStyle w:val="Hyperlink"/>
          </w:rPr>
          <w:t>MAXANIMDEFS</w:t>
        </w:r>
      </w:hyperlink>
      <w:r>
        <w:t xml:space="preserve">, </w:t>
      </w:r>
      <w:hyperlink w:anchor="_ANIMDEF" w:history="1">
        <w:r w:rsidRPr="00451BD0">
          <w:rPr>
            <w:rStyle w:val="Hyperlink"/>
          </w:rPr>
          <w:t>ANIMDEF</w:t>
        </w:r>
      </w:hyperlink>
      <w:r>
        <w:t xml:space="preserve">, </w:t>
      </w:r>
      <w:hyperlink w:anchor="_MAXANIMSPRS" w:history="1">
        <w:r w:rsidRPr="00451BD0">
          <w:rPr>
            <w:rStyle w:val="Hyperlink"/>
          </w:rPr>
          <w:t>MAXANIMSPRS</w:t>
        </w:r>
      </w:hyperlink>
      <w:r>
        <w:t xml:space="preserve">, </w:t>
      </w:r>
      <w:hyperlink w:anchor="_ANIMSPRITE" w:history="1">
        <w:r w:rsidRPr="00451BD0">
          <w:rPr>
            <w:rStyle w:val="Hyperlink"/>
          </w:rPr>
          <w:t>ANIMSPRITE</w:t>
        </w:r>
      </w:hyperlink>
      <w:r>
        <w:t xml:space="preserve">, </w:t>
      </w:r>
      <w:hyperlink w:anchor="_ANIMCHAR" w:history="1">
        <w:r w:rsidRPr="00451BD0">
          <w:rPr>
            <w:rStyle w:val="Hyperlink"/>
          </w:rPr>
          <w:t>ANIMCHAR</w:t>
        </w:r>
      </w:hyperlink>
      <w:r>
        <w:t xml:space="preserve">, </w:t>
      </w:r>
      <w:hyperlink w:anchor="_MAXAUTOSGAMS" w:history="1">
        <w:r w:rsidRPr="00451BD0">
          <w:rPr>
            <w:rStyle w:val="Hyperlink"/>
          </w:rPr>
          <w:t>MAXAUTOSGAMS</w:t>
        </w:r>
      </w:hyperlink>
      <w:r>
        <w:t xml:space="preserve">, </w:t>
      </w:r>
      <w:hyperlink w:anchor="_AUTOSGAMDEF" w:history="1">
        <w:r w:rsidRPr="00451BD0">
          <w:rPr>
            <w:rStyle w:val="Hyperlink"/>
          </w:rPr>
          <w:t>AUTOSGAMDEF</w:t>
        </w:r>
      </w:hyperlink>
      <w:r>
        <w:t xml:space="preserve">, </w:t>
      </w:r>
      <w:hyperlink w:anchor="_AUTOSGAMSTART" w:history="1">
        <w:r w:rsidRPr="00451BD0">
          <w:rPr>
            <w:rStyle w:val="Hyperlink"/>
          </w:rPr>
          <w:t>AUTOSGAMSTART</w:t>
        </w:r>
      </w:hyperlink>
      <w:r>
        <w:t xml:space="preserve">, </w:t>
      </w:r>
      <w:hyperlink w:anchor="_AUTOSGAMSTOP" w:history="1">
        <w:r w:rsidRPr="00451BD0">
          <w:rPr>
            <w:rStyle w:val="Hyperlink"/>
          </w:rPr>
          <w:t>AUTOSGAMSTOP</w:t>
        </w:r>
      </w:hyperlink>
      <w:r>
        <w:t xml:space="preserve">, </w:t>
      </w:r>
      <w:hyperlink w:anchor="_ANIMSTEP" w:history="1">
        <w:r w:rsidRPr="00451BD0">
          <w:rPr>
            <w:rStyle w:val="Hyperlink"/>
          </w:rPr>
          <w:t>ANIMSTEP</w:t>
        </w:r>
      </w:hyperlink>
      <w:r>
        <w:t xml:space="preserve">, </w:t>
      </w:r>
      <w:hyperlink w:anchor="_ANIMSTART" w:history="1">
        <w:r w:rsidRPr="00451BD0">
          <w:rPr>
            <w:rStyle w:val="Hyperlink"/>
          </w:rPr>
          <w:t>ANIMSTART</w:t>
        </w:r>
      </w:hyperlink>
      <w:r w:rsidR="009D0BB7">
        <w:t>,</w:t>
      </w:r>
      <w:r>
        <w:t xml:space="preserve"> </w:t>
      </w:r>
      <w:hyperlink w:anchor="_ANIMSTOP" w:history="1">
        <w:r w:rsidRPr="00451BD0">
          <w:rPr>
            <w:rStyle w:val="Hyperlink"/>
          </w:rPr>
          <w:t>ANIMSTOP</w:t>
        </w:r>
      </w:hyperlink>
      <w:r w:rsidR="009D0BB7">
        <w:t xml:space="preserve"> and </w:t>
      </w:r>
      <w:hyperlink w:anchor="_SGAM" w:history="1">
        <w:r w:rsidR="009D0BB7" w:rsidRPr="009D0BB7">
          <w:rPr>
            <w:rStyle w:val="Hyperlink"/>
          </w:rPr>
          <w:t>SGAM</w:t>
        </w:r>
      </w:hyperlink>
    </w:p>
    <w:p w14:paraId="1E56F04C" w14:textId="6657EC1F" w:rsidR="00451BD0" w:rsidRDefault="00451BD0" w:rsidP="00F61AD1">
      <w:pPr>
        <w:pStyle w:val="ListParagraph"/>
        <w:ind w:left="0"/>
      </w:pPr>
      <w:r>
        <w:t xml:space="preserve">Bit 9 – collision detection: </w:t>
      </w:r>
      <w:hyperlink w:anchor="_COLL" w:history="1">
        <w:r w:rsidRPr="00451BD0">
          <w:rPr>
            <w:rStyle w:val="Hyperlink"/>
          </w:rPr>
          <w:t>COLL</w:t>
        </w:r>
      </w:hyperlink>
    </w:p>
    <w:p w14:paraId="560A4BCF" w14:textId="4ECC58A8" w:rsidR="00451BD0" w:rsidRDefault="007D21B6" w:rsidP="00F61AD1">
      <w:pPr>
        <w:pStyle w:val="ListParagraph"/>
        <w:ind w:left="0"/>
      </w:pPr>
      <w:r>
        <w:t>Bit 10 – signifies if basic extension commands are available through CALL or _ syntax</w:t>
      </w:r>
      <w:r w:rsidR="00AF19FA">
        <w:t xml:space="preserve"> (</w:t>
      </w:r>
      <w:hyperlink w:anchor="_ARTINFO" w:history="1">
        <w:r w:rsidR="00AF19FA" w:rsidRPr="00AF19FA">
          <w:rPr>
            <w:rStyle w:val="Hyperlink"/>
          </w:rPr>
          <w:t>ARTINFO</w:t>
        </w:r>
      </w:hyperlink>
      <w:r w:rsidR="00AF19FA">
        <w:t xml:space="preserve"> is always available)</w:t>
      </w:r>
    </w:p>
    <w:p w14:paraId="131414F0" w14:textId="4B81F4CB" w:rsidR="007D21B6" w:rsidRDefault="007D21B6" w:rsidP="00F61AD1">
      <w:pPr>
        <w:pStyle w:val="ListParagraph"/>
        <w:ind w:left="0"/>
      </w:pPr>
      <w:r>
        <w:t>Bit 11 – signifies if functionality is available through DEFUSR</w:t>
      </w:r>
    </w:p>
    <w:p w14:paraId="1C045DE0" w14:textId="5398DC06" w:rsidR="002147A3" w:rsidRPr="00F61AD1" w:rsidRDefault="00297B2C" w:rsidP="00F61AD1">
      <w:pPr>
        <w:pStyle w:val="ListParagraph"/>
        <w:ind w:left="0"/>
      </w:pPr>
      <w:r>
        <w:t xml:space="preserve"> </w:t>
      </w:r>
    </w:p>
    <w:p w14:paraId="5959A536" w14:textId="545FBE62" w:rsidR="0069658F" w:rsidRDefault="0069658F" w:rsidP="0069658F">
      <w:r w:rsidRPr="0069658F">
        <w:t>Sample code can be f</w:t>
      </w:r>
      <w:r>
        <w:t>ound in AUTOEXEC.BAS file</w:t>
      </w:r>
    </w:p>
    <w:p w14:paraId="78178F96" w14:textId="72DD716C" w:rsidR="00AF19FA" w:rsidRDefault="00AF19FA" w:rsidP="00AF19FA">
      <w:pPr>
        <w:pStyle w:val="Heading1"/>
      </w:pPr>
      <w:bookmarkStart w:id="87" w:name="_APPENDIX_A_–"/>
      <w:bookmarkStart w:id="88" w:name="_Toc119871451"/>
      <w:bookmarkEnd w:id="87"/>
      <w:r>
        <w:t>APPENDIX A – HOW TO ACCESS FUNCTIONS VIA DEFUSR COMMAND</w:t>
      </w:r>
      <w:bookmarkEnd w:id="88"/>
    </w:p>
    <w:p w14:paraId="34552EE0" w14:textId="291AEA39" w:rsidR="00AF19FA" w:rsidRDefault="0075349B" w:rsidP="00AF19FA">
      <w:r>
        <w:t>When extension is compiled with access through DEFUSR (compile flags bit 11 = 1) one should prepare an integer array holding function ID followed by parameters, prepare a machine language call to extension, and pass an address of the parameters array in the DEFUSR call.</w:t>
      </w:r>
    </w:p>
    <w:p w14:paraId="301D0D5B" w14:textId="42077423" w:rsidR="0075349B" w:rsidRDefault="0075349B" w:rsidP="00AF19FA">
      <w:r>
        <w:t>The assembly code of a routine to access ARTISAN extension from basic is similar to this:</w:t>
      </w:r>
    </w:p>
    <w:p w14:paraId="32FF4878" w14:textId="132B8C57" w:rsidR="0075349B" w:rsidRPr="00C170AA" w:rsidRDefault="0075349B" w:rsidP="00AF19FA">
      <w:pPr>
        <w:rPr>
          <w:rFonts w:ascii="Courier New" w:hAnsi="Courier New" w:cs="Courier New"/>
        </w:rPr>
      </w:pPr>
      <w:r w:rsidRPr="00C170AA">
        <w:rPr>
          <w:rFonts w:ascii="Courier New" w:hAnsi="Courier New" w:cs="Courier New"/>
        </w:rPr>
        <w:t>RST #30</w:t>
      </w:r>
    </w:p>
    <w:p w14:paraId="08B39DCE" w14:textId="0A69C144" w:rsidR="0075349B" w:rsidRPr="00C170AA" w:rsidRDefault="0075349B" w:rsidP="00AF19FA">
      <w:pPr>
        <w:rPr>
          <w:rFonts w:ascii="Courier New" w:hAnsi="Courier New" w:cs="Courier New"/>
        </w:rPr>
      </w:pPr>
      <w:r w:rsidRPr="00C170AA">
        <w:rPr>
          <w:rFonts w:ascii="Courier New" w:hAnsi="Courier New" w:cs="Courier New"/>
        </w:rPr>
        <w:t>DB &lt;SLOT ID&gt;</w:t>
      </w:r>
    </w:p>
    <w:p w14:paraId="1627F977" w14:textId="57FCCD53" w:rsidR="0075349B" w:rsidRPr="00C170AA" w:rsidRDefault="0075349B" w:rsidP="00AF19FA">
      <w:pPr>
        <w:rPr>
          <w:rFonts w:ascii="Courier New" w:hAnsi="Courier New" w:cs="Courier New"/>
        </w:rPr>
      </w:pPr>
      <w:r w:rsidRPr="00C170AA">
        <w:rPr>
          <w:rFonts w:ascii="Courier New" w:hAnsi="Courier New" w:cs="Courier New"/>
        </w:rPr>
        <w:t>DW #4014</w:t>
      </w:r>
    </w:p>
    <w:p w14:paraId="185DC9E3" w14:textId="5F1F4D37" w:rsidR="0075349B" w:rsidRPr="00C170AA" w:rsidRDefault="0075349B" w:rsidP="00AF19FA">
      <w:pPr>
        <w:rPr>
          <w:rFonts w:ascii="Courier New" w:hAnsi="Courier New" w:cs="Courier New"/>
        </w:rPr>
      </w:pPr>
      <w:r w:rsidRPr="00C170AA">
        <w:rPr>
          <w:rFonts w:ascii="Courier New" w:hAnsi="Courier New" w:cs="Courier New"/>
        </w:rPr>
        <w:t>EI</w:t>
      </w:r>
    </w:p>
    <w:p w14:paraId="4EE21803" w14:textId="4A763B74" w:rsidR="0075349B" w:rsidRPr="00C170AA" w:rsidRDefault="0075349B" w:rsidP="00AF19FA">
      <w:pPr>
        <w:rPr>
          <w:rFonts w:ascii="Courier New" w:hAnsi="Courier New" w:cs="Courier New"/>
        </w:rPr>
      </w:pPr>
      <w:r w:rsidRPr="00C170AA">
        <w:rPr>
          <w:rFonts w:ascii="Courier New" w:hAnsi="Courier New" w:cs="Courier New"/>
        </w:rPr>
        <w:t>RET</w:t>
      </w:r>
    </w:p>
    <w:p w14:paraId="34D39F24" w14:textId="64D1A8B6" w:rsidR="0075349B" w:rsidRDefault="0075349B" w:rsidP="00AF19FA">
      <w:r>
        <w:lastRenderedPageBreak/>
        <w:t>Where SLOT ID is the value from RAMAD1 (#F342) location and #4014 is the entry point in ARTISAN basic.</w:t>
      </w:r>
    </w:p>
    <w:p w14:paraId="5A42463A" w14:textId="7EB294B1" w:rsidR="0075349B" w:rsidRDefault="0075349B" w:rsidP="00AF19FA">
      <w:r>
        <w:t>In plain basic</w:t>
      </w:r>
      <w:r w:rsidR="002B6FCA">
        <w:t>,</w:t>
      </w:r>
      <w:r>
        <w:t xml:space="preserve"> one can use an array to hold this routin</w:t>
      </w:r>
      <w:r w:rsidR="002B6FCA">
        <w:t>e</w:t>
      </w:r>
      <w:r>
        <w:t xml:space="preserve"> since it is fully relocatable.</w:t>
      </w:r>
    </w:p>
    <w:p w14:paraId="181EFE4D" w14:textId="6ACEE32E" w:rsidR="0075349B" w:rsidRPr="00C170AA" w:rsidRDefault="0075349B" w:rsidP="00AF19FA">
      <w:pPr>
        <w:rPr>
          <w:rFonts w:ascii="Courier New" w:hAnsi="Courier New" w:cs="Courier New"/>
        </w:rPr>
      </w:pPr>
      <w:r w:rsidRPr="00C170AA">
        <w:rPr>
          <w:rFonts w:ascii="Courier New" w:hAnsi="Courier New" w:cs="Courier New"/>
        </w:rPr>
        <w:t>REM JUMP ROUTIN</w:t>
      </w:r>
      <w:r w:rsidR="00836479" w:rsidRPr="00C170AA">
        <w:rPr>
          <w:rFonts w:ascii="Courier New" w:hAnsi="Courier New" w:cs="Courier New"/>
        </w:rPr>
        <w:t>E</w:t>
      </w:r>
    </w:p>
    <w:p w14:paraId="4CC0B48E" w14:textId="1738BA69" w:rsidR="0075349B" w:rsidRPr="00C170AA" w:rsidRDefault="0075349B" w:rsidP="00AF19FA">
      <w:pPr>
        <w:rPr>
          <w:rFonts w:ascii="Courier New" w:hAnsi="Courier New" w:cs="Courier New"/>
        </w:rPr>
      </w:pPr>
      <w:r w:rsidRPr="00C170AA">
        <w:rPr>
          <w:rFonts w:ascii="Courier New" w:hAnsi="Courier New" w:cs="Courier New"/>
        </w:rPr>
        <w:t>DIM JR%(2)</w:t>
      </w:r>
    </w:p>
    <w:p w14:paraId="287FA458" w14:textId="1F45783E" w:rsidR="0075349B" w:rsidRPr="00C170AA" w:rsidRDefault="0075349B" w:rsidP="0075349B">
      <w:pPr>
        <w:rPr>
          <w:rFonts w:ascii="Courier New" w:hAnsi="Courier New" w:cs="Courier New"/>
        </w:rPr>
      </w:pPr>
      <w:r w:rsidRPr="00C170AA">
        <w:rPr>
          <w:rFonts w:ascii="Courier New" w:hAnsi="Courier New" w:cs="Courier New"/>
        </w:rPr>
        <w:t>REM RST #30, SLOT ID</w:t>
      </w:r>
    </w:p>
    <w:p w14:paraId="43D07D4A" w14:textId="0EFB09D8"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(0)=&amp;HF7:POKE VARPTR(JR</w:t>
      </w:r>
      <w:r w:rsidR="00EE674F">
        <w:rPr>
          <w:rFonts w:ascii="Courier New" w:hAnsi="Courier New" w:cs="Courier New"/>
        </w:rPr>
        <w:t>%</w:t>
      </w:r>
      <w:r w:rsidRPr="00C170AA">
        <w:rPr>
          <w:rFonts w:ascii="Courier New" w:hAnsi="Courier New" w:cs="Courier New"/>
        </w:rPr>
        <w:t>(0))+1,PEEK(&amp;HF342)</w:t>
      </w:r>
    </w:p>
    <w:p w14:paraId="30635800" w14:textId="5ECE8069" w:rsidR="0075349B" w:rsidRPr="00C170AA" w:rsidRDefault="0075349B" w:rsidP="0075349B">
      <w:pPr>
        <w:rPr>
          <w:rFonts w:ascii="Courier New" w:hAnsi="Courier New" w:cs="Courier New"/>
        </w:rPr>
      </w:pPr>
      <w:r w:rsidRPr="00C170AA">
        <w:rPr>
          <w:rFonts w:ascii="Courier New" w:hAnsi="Courier New" w:cs="Courier New"/>
        </w:rPr>
        <w:t>REM ADDRESS</w:t>
      </w:r>
    </w:p>
    <w:p w14:paraId="6E33C2DA" w14:textId="4FB54B1B" w:rsidR="0075349B" w:rsidRPr="00C170AA" w:rsidRDefault="0075349B" w:rsidP="0075349B">
      <w:pPr>
        <w:rPr>
          <w:rFonts w:ascii="Courier New" w:hAnsi="Courier New" w:cs="Courier New"/>
        </w:rPr>
      </w:pPr>
      <w:r w:rsidRPr="00C170AA">
        <w:rPr>
          <w:rFonts w:ascii="Courier New" w:hAnsi="Courier New" w:cs="Courier New"/>
        </w:rPr>
        <w:t>JR</w:t>
      </w:r>
      <w:r w:rsidR="00EE674F">
        <w:rPr>
          <w:rFonts w:ascii="Courier New" w:hAnsi="Courier New" w:cs="Courier New"/>
        </w:rPr>
        <w:t>%</w:t>
      </w:r>
      <w:r w:rsidRPr="00C170AA">
        <w:rPr>
          <w:rFonts w:ascii="Courier New" w:hAnsi="Courier New" w:cs="Courier New"/>
        </w:rPr>
        <w:t>(1)=&amp;H4014</w:t>
      </w:r>
    </w:p>
    <w:p w14:paraId="52C710A4" w14:textId="3B4CC0E1" w:rsidR="0075349B" w:rsidRPr="00C170AA" w:rsidRDefault="0075349B" w:rsidP="0075349B">
      <w:pPr>
        <w:rPr>
          <w:rFonts w:ascii="Courier New" w:hAnsi="Courier New" w:cs="Courier New"/>
        </w:rPr>
      </w:pPr>
      <w:r w:rsidRPr="00C170AA">
        <w:rPr>
          <w:rFonts w:ascii="Courier New" w:hAnsi="Courier New" w:cs="Courier New"/>
        </w:rPr>
        <w:t>REM EI, RET</w:t>
      </w:r>
    </w:p>
    <w:p w14:paraId="39D64FB3" w14:textId="790F2804" w:rsidR="0075349B" w:rsidRPr="00C170AA" w:rsidRDefault="0075349B" w:rsidP="0075349B">
      <w:pPr>
        <w:rPr>
          <w:rFonts w:ascii="Courier New" w:hAnsi="Courier New" w:cs="Courier New"/>
          <w:lang w:val="de-DE"/>
        </w:rPr>
      </w:pPr>
      <w:r w:rsidRPr="00C170AA">
        <w:rPr>
          <w:rFonts w:ascii="Courier New" w:hAnsi="Courier New" w:cs="Courier New"/>
          <w:lang w:val="de-DE"/>
        </w:rPr>
        <w:t>JR</w:t>
      </w:r>
      <w:r w:rsidR="00EE674F">
        <w:rPr>
          <w:rFonts w:ascii="Courier New" w:hAnsi="Courier New" w:cs="Courier New"/>
          <w:lang w:val="de-DE"/>
        </w:rPr>
        <w:t>%</w:t>
      </w:r>
      <w:r w:rsidRPr="00C170AA">
        <w:rPr>
          <w:rFonts w:ascii="Courier New" w:hAnsi="Courier New" w:cs="Courier New"/>
          <w:lang w:val="de-DE"/>
        </w:rPr>
        <w:t>(2)=&amp;HC9FB</w:t>
      </w:r>
    </w:p>
    <w:p w14:paraId="6DBC63FC" w14:textId="6BF429DD" w:rsidR="0075349B" w:rsidRPr="00C170AA" w:rsidRDefault="0075349B" w:rsidP="0075349B">
      <w:pPr>
        <w:rPr>
          <w:rFonts w:ascii="Courier New" w:hAnsi="Courier New" w:cs="Courier New"/>
          <w:lang w:val="de-DE"/>
        </w:rPr>
      </w:pPr>
      <w:r w:rsidRPr="00C170AA">
        <w:rPr>
          <w:rFonts w:ascii="Courier New" w:hAnsi="Courier New" w:cs="Courier New"/>
          <w:lang w:val="de-DE"/>
        </w:rPr>
        <w:t>REM DEFUSR DEFINITION</w:t>
      </w:r>
    </w:p>
    <w:p w14:paraId="76541CAB" w14:textId="557F2028" w:rsidR="0075349B" w:rsidRPr="00C170AA" w:rsidRDefault="0075349B" w:rsidP="0075349B">
      <w:pPr>
        <w:rPr>
          <w:rFonts w:ascii="Courier New" w:hAnsi="Courier New" w:cs="Courier New"/>
          <w:lang w:val="de-DE"/>
        </w:rPr>
      </w:pPr>
      <w:r w:rsidRPr="00C170AA">
        <w:rPr>
          <w:rFonts w:ascii="Courier New" w:hAnsi="Courier New" w:cs="Courier New"/>
          <w:lang w:val="de-DE"/>
        </w:rPr>
        <w:t>DEFUSR=VARPTR(JR</w:t>
      </w:r>
      <w:r w:rsidR="00EE674F">
        <w:rPr>
          <w:rFonts w:ascii="Courier New" w:hAnsi="Courier New" w:cs="Courier New"/>
          <w:lang w:val="de-DE"/>
        </w:rPr>
        <w:t>%</w:t>
      </w:r>
      <w:r w:rsidRPr="00C170AA">
        <w:rPr>
          <w:rFonts w:ascii="Courier New" w:hAnsi="Courier New" w:cs="Courier New"/>
          <w:lang w:val="de-DE"/>
        </w:rPr>
        <w:t>(0))</w:t>
      </w:r>
    </w:p>
    <w:p w14:paraId="5014D683" w14:textId="70F8D282" w:rsidR="0075349B" w:rsidRPr="00836479" w:rsidRDefault="00836479" w:rsidP="00AF19FA">
      <w:r>
        <w:t>Note that DEFUSR needs to be ran each time, before a call, if definition of JR array is not the last variable defined, since interpreter keeps changing memory locations of variables upon definition or removal.</w:t>
      </w:r>
    </w:p>
    <w:p w14:paraId="1C166D61" w14:textId="04F7D9EC" w:rsidR="00AF19FA" w:rsidRDefault="00EA72F0" w:rsidP="0069658F">
      <w:r>
        <w:t>To make an actual call, for example SPRENABLE, do the following:</w:t>
      </w:r>
    </w:p>
    <w:p w14:paraId="336FECA8" w14:textId="05C06B7A" w:rsidR="00EA72F0" w:rsidRPr="00EA72F0" w:rsidRDefault="00EA72F0" w:rsidP="0069658F">
      <w:pPr>
        <w:rPr>
          <w:rFonts w:ascii="Courier New" w:hAnsi="Courier New" w:cs="Courier New"/>
        </w:rPr>
      </w:pPr>
      <w:r w:rsidRPr="00EA72F0">
        <w:rPr>
          <w:rFonts w:ascii="Courier New" w:hAnsi="Courier New" w:cs="Courier New"/>
        </w:rPr>
        <w:t>REM PARAMETERS ARRAY</w:t>
      </w:r>
    </w:p>
    <w:p w14:paraId="41E7CC7C" w14:textId="32C05F87" w:rsidR="00EA72F0" w:rsidRPr="008A7B15" w:rsidRDefault="00EA72F0" w:rsidP="0069658F">
      <w:pPr>
        <w:rPr>
          <w:rFonts w:ascii="Courier New" w:hAnsi="Courier New" w:cs="Courier New"/>
          <w:lang w:val="de-DE"/>
        </w:rPr>
      </w:pPr>
      <w:r w:rsidRPr="008A7B15">
        <w:rPr>
          <w:rFonts w:ascii="Courier New" w:hAnsi="Courier New" w:cs="Courier New"/>
          <w:lang w:val="de-DE"/>
        </w:rPr>
        <w:lastRenderedPageBreak/>
        <w:t>DIM ZZ%(</w:t>
      </w:r>
      <w:r w:rsidR="00C41310" w:rsidRPr="008A7B15">
        <w:rPr>
          <w:rFonts w:ascii="Courier New" w:hAnsi="Courier New" w:cs="Courier New"/>
          <w:lang w:val="de-DE"/>
        </w:rPr>
        <w:t>4</w:t>
      </w:r>
      <w:r w:rsidRPr="008A7B15">
        <w:rPr>
          <w:rFonts w:ascii="Courier New" w:hAnsi="Courier New" w:cs="Courier New"/>
          <w:lang w:val="de-DE"/>
        </w:rPr>
        <w:t>)</w:t>
      </w:r>
    </w:p>
    <w:p w14:paraId="79B11C60" w14:textId="77777777" w:rsidR="00EA72F0" w:rsidRPr="008A7B15" w:rsidRDefault="00EA72F0" w:rsidP="0069658F">
      <w:pPr>
        <w:rPr>
          <w:rFonts w:ascii="Courier New" w:hAnsi="Courier New" w:cs="Courier New"/>
          <w:lang w:val="de-DE"/>
        </w:rPr>
      </w:pPr>
      <w:r w:rsidRPr="008A7B15">
        <w:rPr>
          <w:rFonts w:ascii="Courier New" w:hAnsi="Courier New" w:cs="Courier New"/>
          <w:lang w:val="de-DE"/>
        </w:rPr>
        <w:t>ZZ%(0)=0</w:t>
      </w:r>
    </w:p>
    <w:p w14:paraId="6CF16D85" w14:textId="77777777" w:rsidR="00EA72F0" w:rsidRPr="008A7B15" w:rsidRDefault="00EA72F0" w:rsidP="0069658F">
      <w:pPr>
        <w:rPr>
          <w:rFonts w:ascii="Courier New" w:hAnsi="Courier New" w:cs="Courier New"/>
          <w:lang w:val="de-DE"/>
        </w:rPr>
      </w:pPr>
      <w:r w:rsidRPr="008A7B15">
        <w:rPr>
          <w:rFonts w:ascii="Courier New" w:hAnsi="Courier New" w:cs="Courier New"/>
          <w:lang w:val="de-DE"/>
        </w:rPr>
        <w:t>ZZ%(1)=VARPTR(SA%(0,0))</w:t>
      </w:r>
    </w:p>
    <w:p w14:paraId="77BF986D" w14:textId="77777777" w:rsidR="00EA72F0" w:rsidRPr="008A7B15" w:rsidRDefault="00EA72F0" w:rsidP="0069658F">
      <w:pPr>
        <w:rPr>
          <w:rFonts w:ascii="Courier New" w:hAnsi="Courier New" w:cs="Courier New"/>
          <w:lang w:val="de-DE"/>
        </w:rPr>
      </w:pPr>
      <w:r w:rsidRPr="008A7B15">
        <w:rPr>
          <w:rFonts w:ascii="Courier New" w:hAnsi="Courier New" w:cs="Courier New"/>
          <w:lang w:val="de-DE"/>
        </w:rPr>
        <w:t>ZZ%(2)=VARPTR(SU%)</w:t>
      </w:r>
    </w:p>
    <w:p w14:paraId="2C81CEEB" w14:textId="4D1B3D74" w:rsidR="00EA72F0" w:rsidRPr="00A407F2" w:rsidRDefault="00EA72F0" w:rsidP="0069658F">
      <w:pPr>
        <w:rPr>
          <w:rFonts w:ascii="Courier New" w:hAnsi="Courier New" w:cs="Courier New"/>
          <w:lang w:val="de-DE"/>
        </w:rPr>
      </w:pPr>
      <w:r w:rsidRPr="00A407F2">
        <w:rPr>
          <w:rFonts w:ascii="Courier New" w:hAnsi="Courier New" w:cs="Courier New"/>
          <w:lang w:val="de-DE"/>
        </w:rPr>
        <w:t>ZZ%(3)=1</w:t>
      </w:r>
    </w:p>
    <w:p w14:paraId="12565F56" w14:textId="5C0B9A1C" w:rsidR="00EA72F0" w:rsidRPr="00A407F2" w:rsidRDefault="00EA72F0" w:rsidP="0069658F">
      <w:pPr>
        <w:rPr>
          <w:rFonts w:ascii="Courier New" w:hAnsi="Courier New" w:cs="Courier New"/>
          <w:lang w:val="de-DE"/>
        </w:rPr>
      </w:pPr>
      <w:r w:rsidRPr="00A407F2">
        <w:rPr>
          <w:rFonts w:ascii="Courier New" w:hAnsi="Courier New" w:cs="Courier New"/>
          <w:lang w:val="de-DE"/>
        </w:rPr>
        <w:t>ZZ%(4)=</w:t>
      </w:r>
      <w:r w:rsidR="0083348D" w:rsidRPr="00A407F2">
        <w:rPr>
          <w:rFonts w:ascii="Courier New" w:hAnsi="Courier New" w:cs="Courier New"/>
          <w:lang w:val="de-DE"/>
        </w:rPr>
        <w:t>32</w:t>
      </w:r>
    </w:p>
    <w:p w14:paraId="065DECBC" w14:textId="77777777" w:rsidR="00EA72F0" w:rsidRPr="008A7B15" w:rsidRDefault="00EA72F0" w:rsidP="00EA72F0">
      <w:pPr>
        <w:rPr>
          <w:rFonts w:ascii="Courier New" w:hAnsi="Courier New" w:cs="Courier New"/>
        </w:rPr>
      </w:pPr>
      <w:r w:rsidRPr="008A7B15">
        <w:rPr>
          <w:rFonts w:ascii="Courier New" w:hAnsi="Courier New" w:cs="Courier New"/>
        </w:rPr>
        <w:t>DEFUSR=VARPTR(JR%(0))</w:t>
      </w:r>
    </w:p>
    <w:p w14:paraId="03554A00" w14:textId="19817832" w:rsidR="0069658F" w:rsidRPr="00EA72F0" w:rsidRDefault="00EA72F0" w:rsidP="0069658F">
      <w:pPr>
        <w:rPr>
          <w:rFonts w:ascii="Courier New" w:hAnsi="Courier New" w:cs="Courier New"/>
        </w:rPr>
      </w:pPr>
      <w:r w:rsidRPr="00EA72F0">
        <w:rPr>
          <w:rFonts w:ascii="Courier New" w:hAnsi="Courier New" w:cs="Courier New"/>
        </w:rPr>
        <w:t>O%=USR(VARPTR(ZZ%(0)))</w:t>
      </w:r>
    </w:p>
    <w:p w14:paraId="1A93776B" w14:textId="70326281" w:rsidR="00376F30" w:rsidRDefault="002B6FCA" w:rsidP="00376F30">
      <w:r>
        <w:t>Parameters are in the same order as if the commands are used. Any exceptions are noted in the command descriptions.</w:t>
      </w:r>
    </w:p>
    <w:p w14:paraId="57F9DBCF" w14:textId="1C36F29D" w:rsidR="00141EF2" w:rsidRDefault="00141EF2" w:rsidP="00376F30">
      <w:r>
        <w:t>Output value from DEFUSR command holds no meaning and can’t be used as an indication if the executed command was successful.</w:t>
      </w:r>
    </w:p>
    <w:p w14:paraId="10DA6605" w14:textId="0C1B81FB" w:rsidR="002B6FCA" w:rsidRDefault="002B6FCA" w:rsidP="00376F30">
      <w:r>
        <w:t>Following table holds a list of function IDs.</w:t>
      </w:r>
    </w:p>
    <w:tbl>
      <w:tblPr>
        <w:tblStyle w:val="TableGrid"/>
        <w:tblW w:w="0" w:type="auto"/>
        <w:tblLook w:val="04A0" w:firstRow="1" w:lastRow="0" w:firstColumn="1" w:lastColumn="0" w:noHBand="0" w:noVBand="1"/>
      </w:tblPr>
      <w:tblGrid>
        <w:gridCol w:w="1696"/>
        <w:gridCol w:w="3805"/>
      </w:tblGrid>
      <w:tr w:rsidR="009D0BB7" w14:paraId="52CA6B79" w14:textId="77777777" w:rsidTr="009D0BB7">
        <w:tc>
          <w:tcPr>
            <w:tcW w:w="1696" w:type="dxa"/>
          </w:tcPr>
          <w:p w14:paraId="21C9B143" w14:textId="78FBFC4E" w:rsidR="009D0BB7" w:rsidRDefault="009D0BB7" w:rsidP="00376F30">
            <w:r>
              <w:t>Function ID</w:t>
            </w:r>
          </w:p>
        </w:tc>
        <w:tc>
          <w:tcPr>
            <w:tcW w:w="3805" w:type="dxa"/>
          </w:tcPr>
          <w:p w14:paraId="51A219F3" w14:textId="2B1F80E9" w:rsidR="009D0BB7" w:rsidRDefault="009D0BB7" w:rsidP="00376F30">
            <w:r>
              <w:t>Function</w:t>
            </w:r>
          </w:p>
        </w:tc>
      </w:tr>
      <w:tr w:rsidR="009D0BB7" w14:paraId="0D832ADE" w14:textId="77777777" w:rsidTr="009D0BB7">
        <w:tc>
          <w:tcPr>
            <w:tcW w:w="1696" w:type="dxa"/>
          </w:tcPr>
          <w:p w14:paraId="3A89E5E3" w14:textId="72A13D23" w:rsidR="009D0BB7" w:rsidRDefault="009D0BB7" w:rsidP="00376F30">
            <w:r>
              <w:t>0</w:t>
            </w:r>
          </w:p>
        </w:tc>
        <w:tc>
          <w:tcPr>
            <w:tcW w:w="3805" w:type="dxa"/>
          </w:tcPr>
          <w:p w14:paraId="574502A4" w14:textId="2D34CCE1" w:rsidR="009D0BB7" w:rsidRDefault="009D0BB7" w:rsidP="00376F30">
            <w:r>
              <w:t>SPRENABLE</w:t>
            </w:r>
          </w:p>
        </w:tc>
      </w:tr>
      <w:tr w:rsidR="009D0BB7" w14:paraId="29700218" w14:textId="77777777" w:rsidTr="009D0BB7">
        <w:tc>
          <w:tcPr>
            <w:tcW w:w="1696" w:type="dxa"/>
          </w:tcPr>
          <w:p w14:paraId="7C103F97" w14:textId="2EB36765" w:rsidR="009D0BB7" w:rsidRDefault="009D0BB7" w:rsidP="00376F30">
            <w:r>
              <w:t>1</w:t>
            </w:r>
          </w:p>
        </w:tc>
        <w:tc>
          <w:tcPr>
            <w:tcW w:w="3805" w:type="dxa"/>
          </w:tcPr>
          <w:p w14:paraId="166485DC" w14:textId="11327CC9" w:rsidR="009D0BB7" w:rsidRDefault="009D0BB7" w:rsidP="00376F30">
            <w:r>
              <w:t>SPRDISABLE</w:t>
            </w:r>
          </w:p>
        </w:tc>
      </w:tr>
      <w:tr w:rsidR="009D0BB7" w14:paraId="6D46A900" w14:textId="77777777" w:rsidTr="009D0BB7">
        <w:tc>
          <w:tcPr>
            <w:tcW w:w="1696" w:type="dxa"/>
          </w:tcPr>
          <w:p w14:paraId="490D1CE6" w14:textId="339254F3" w:rsidR="009D0BB7" w:rsidRDefault="009D0BB7" w:rsidP="00376F30">
            <w:r>
              <w:t>2</w:t>
            </w:r>
          </w:p>
        </w:tc>
        <w:tc>
          <w:tcPr>
            <w:tcW w:w="3805" w:type="dxa"/>
          </w:tcPr>
          <w:p w14:paraId="171A76A7" w14:textId="7EF7796D" w:rsidR="009D0BB7" w:rsidRDefault="009D0BB7" w:rsidP="00376F30">
            <w:r>
              <w:t>MEMCPY</w:t>
            </w:r>
          </w:p>
        </w:tc>
      </w:tr>
      <w:tr w:rsidR="009D0BB7" w14:paraId="27FF79D1" w14:textId="77777777" w:rsidTr="009D0BB7">
        <w:tc>
          <w:tcPr>
            <w:tcW w:w="1696" w:type="dxa"/>
          </w:tcPr>
          <w:p w14:paraId="4ACE5804" w14:textId="0FD1BE27" w:rsidR="009D0BB7" w:rsidRDefault="009D0BB7" w:rsidP="00376F30">
            <w:r>
              <w:t>3</w:t>
            </w:r>
          </w:p>
        </w:tc>
        <w:tc>
          <w:tcPr>
            <w:tcW w:w="3805" w:type="dxa"/>
          </w:tcPr>
          <w:p w14:paraId="69136466" w14:textId="2DCF6FAB" w:rsidR="009D0BB7" w:rsidRDefault="009D0BB7" w:rsidP="00376F30">
            <w:r>
              <w:t>MEMVRM</w:t>
            </w:r>
          </w:p>
        </w:tc>
      </w:tr>
      <w:tr w:rsidR="009D0BB7" w14:paraId="6E6CADFA" w14:textId="77777777" w:rsidTr="009D0BB7">
        <w:tc>
          <w:tcPr>
            <w:tcW w:w="1696" w:type="dxa"/>
          </w:tcPr>
          <w:p w14:paraId="0EF11BD3" w14:textId="7C78A9C4" w:rsidR="009D0BB7" w:rsidRDefault="009D0BB7" w:rsidP="00376F30">
            <w:r>
              <w:t>4</w:t>
            </w:r>
          </w:p>
        </w:tc>
        <w:tc>
          <w:tcPr>
            <w:tcW w:w="3805" w:type="dxa"/>
          </w:tcPr>
          <w:p w14:paraId="52C51969" w14:textId="200F73A7" w:rsidR="009D0BB7" w:rsidRDefault="009D0BB7" w:rsidP="00376F30">
            <w:r>
              <w:t>BLIT</w:t>
            </w:r>
          </w:p>
        </w:tc>
      </w:tr>
      <w:tr w:rsidR="009D0BB7" w14:paraId="2587BA60" w14:textId="77777777" w:rsidTr="009D0BB7">
        <w:tc>
          <w:tcPr>
            <w:tcW w:w="1696" w:type="dxa"/>
          </w:tcPr>
          <w:p w14:paraId="5A5B520B" w14:textId="3C15CEF9" w:rsidR="009D0BB7" w:rsidRDefault="009D0BB7" w:rsidP="00376F30">
            <w:r>
              <w:lastRenderedPageBreak/>
              <w:t>5</w:t>
            </w:r>
          </w:p>
        </w:tc>
        <w:tc>
          <w:tcPr>
            <w:tcW w:w="3805" w:type="dxa"/>
          </w:tcPr>
          <w:p w14:paraId="7C676482" w14:textId="5189220A" w:rsidR="009D0BB7" w:rsidRDefault="009D0BB7" w:rsidP="00376F30">
            <w:r>
              <w:t>SGAM</w:t>
            </w:r>
          </w:p>
        </w:tc>
      </w:tr>
      <w:tr w:rsidR="009D0BB7" w14:paraId="0955038E" w14:textId="77777777" w:rsidTr="009D0BB7">
        <w:tc>
          <w:tcPr>
            <w:tcW w:w="1696" w:type="dxa"/>
          </w:tcPr>
          <w:p w14:paraId="6305C51F" w14:textId="2BB1E938" w:rsidR="009D0BB7" w:rsidRDefault="009D0BB7" w:rsidP="00376F30">
            <w:r>
              <w:t>6</w:t>
            </w:r>
          </w:p>
        </w:tc>
        <w:tc>
          <w:tcPr>
            <w:tcW w:w="3805" w:type="dxa"/>
          </w:tcPr>
          <w:p w14:paraId="6F6824B4" w14:textId="5820F7C8" w:rsidR="009D0BB7" w:rsidRDefault="0089517B" w:rsidP="00376F30">
            <w:r>
              <w:t>SPRGRPMOV</w:t>
            </w:r>
          </w:p>
        </w:tc>
      </w:tr>
      <w:tr w:rsidR="009D0BB7" w14:paraId="0011AE4B" w14:textId="77777777" w:rsidTr="009D0BB7">
        <w:tc>
          <w:tcPr>
            <w:tcW w:w="1696" w:type="dxa"/>
          </w:tcPr>
          <w:p w14:paraId="1D76234C" w14:textId="715C517A" w:rsidR="009D0BB7" w:rsidRDefault="009D0BB7" w:rsidP="0089517B">
            <w:r>
              <w:t>7</w:t>
            </w:r>
          </w:p>
        </w:tc>
        <w:tc>
          <w:tcPr>
            <w:tcW w:w="3805" w:type="dxa"/>
          </w:tcPr>
          <w:p w14:paraId="5834E3BD" w14:textId="54355EC4" w:rsidR="009D0BB7" w:rsidRDefault="0089517B" w:rsidP="00376F30">
            <w:r>
              <w:t>COLL</w:t>
            </w:r>
          </w:p>
        </w:tc>
      </w:tr>
      <w:tr w:rsidR="0089517B" w14:paraId="6A7E1458" w14:textId="77777777" w:rsidTr="009D0BB7">
        <w:tc>
          <w:tcPr>
            <w:tcW w:w="1696" w:type="dxa"/>
          </w:tcPr>
          <w:p w14:paraId="788947F9" w14:textId="01DF5F6C" w:rsidR="0089517B" w:rsidRDefault="0089517B" w:rsidP="0089517B">
            <w:r>
              <w:t>8</w:t>
            </w:r>
          </w:p>
        </w:tc>
        <w:tc>
          <w:tcPr>
            <w:tcW w:w="3805" w:type="dxa"/>
          </w:tcPr>
          <w:p w14:paraId="459B1B96" w14:textId="5CF79B2B" w:rsidR="0089517B" w:rsidRDefault="0089517B" w:rsidP="00376F30">
            <w:r>
              <w:t>SNDSFX</w:t>
            </w:r>
          </w:p>
        </w:tc>
      </w:tr>
      <w:tr w:rsidR="009D0BB7" w14:paraId="3BAE97F0" w14:textId="77777777" w:rsidTr="009D0BB7">
        <w:tc>
          <w:tcPr>
            <w:tcW w:w="1696" w:type="dxa"/>
          </w:tcPr>
          <w:p w14:paraId="4158248D" w14:textId="0F53FA23" w:rsidR="009D0BB7" w:rsidRDefault="009D0BB7" w:rsidP="00376F30">
            <w:r>
              <w:t>9</w:t>
            </w:r>
          </w:p>
        </w:tc>
        <w:tc>
          <w:tcPr>
            <w:tcW w:w="3805" w:type="dxa"/>
          </w:tcPr>
          <w:p w14:paraId="6D7EFCA1" w14:textId="060D0C89" w:rsidR="009D0BB7" w:rsidRDefault="0089517B" w:rsidP="00376F30">
            <w:r>
              <w:t>ANIMSTEP (single item)</w:t>
            </w:r>
          </w:p>
        </w:tc>
      </w:tr>
      <w:tr w:rsidR="009D0BB7" w14:paraId="645DEEAC" w14:textId="77777777" w:rsidTr="009D0BB7">
        <w:tc>
          <w:tcPr>
            <w:tcW w:w="1696" w:type="dxa"/>
          </w:tcPr>
          <w:p w14:paraId="340797F2" w14:textId="29961702" w:rsidR="009D0BB7" w:rsidRDefault="009D0BB7" w:rsidP="00376F30">
            <w:r>
              <w:t>10</w:t>
            </w:r>
          </w:p>
        </w:tc>
        <w:tc>
          <w:tcPr>
            <w:tcW w:w="3805" w:type="dxa"/>
          </w:tcPr>
          <w:p w14:paraId="225CFCE0" w14:textId="11B2C777" w:rsidR="009D0BB7" w:rsidRDefault="0089517B" w:rsidP="00376F30">
            <w:r>
              <w:t>ANIMSTEP (multiple items)</w:t>
            </w:r>
          </w:p>
        </w:tc>
      </w:tr>
      <w:tr w:rsidR="0089517B" w14:paraId="137F5090" w14:textId="77777777" w:rsidTr="009D0BB7">
        <w:tc>
          <w:tcPr>
            <w:tcW w:w="1696" w:type="dxa"/>
          </w:tcPr>
          <w:p w14:paraId="029A1966" w14:textId="7F2D02B1" w:rsidR="0089517B" w:rsidRDefault="0089517B" w:rsidP="0089517B">
            <w:r>
              <w:t>11</w:t>
            </w:r>
          </w:p>
        </w:tc>
        <w:tc>
          <w:tcPr>
            <w:tcW w:w="3805" w:type="dxa"/>
          </w:tcPr>
          <w:p w14:paraId="6CCD1A85" w14:textId="5A688947" w:rsidR="0089517B" w:rsidRDefault="0089517B" w:rsidP="0089517B">
            <w:r>
              <w:t>ANIMSTART (single item)</w:t>
            </w:r>
          </w:p>
        </w:tc>
      </w:tr>
      <w:tr w:rsidR="0089517B" w14:paraId="72E9B154" w14:textId="77777777" w:rsidTr="009D0BB7">
        <w:tc>
          <w:tcPr>
            <w:tcW w:w="1696" w:type="dxa"/>
          </w:tcPr>
          <w:p w14:paraId="1642729E" w14:textId="69756381" w:rsidR="0089517B" w:rsidRDefault="0089517B" w:rsidP="0089517B">
            <w:r>
              <w:t>12</w:t>
            </w:r>
          </w:p>
        </w:tc>
        <w:tc>
          <w:tcPr>
            <w:tcW w:w="3805" w:type="dxa"/>
          </w:tcPr>
          <w:p w14:paraId="0E33C3C2" w14:textId="3A2985E2" w:rsidR="0089517B" w:rsidRDefault="0089517B" w:rsidP="0089517B">
            <w:r>
              <w:t>ANIMSTART (multiple items)</w:t>
            </w:r>
          </w:p>
        </w:tc>
      </w:tr>
      <w:tr w:rsidR="0089517B" w14:paraId="6592E342" w14:textId="77777777" w:rsidTr="009D0BB7">
        <w:tc>
          <w:tcPr>
            <w:tcW w:w="1696" w:type="dxa"/>
          </w:tcPr>
          <w:p w14:paraId="0A44EB24" w14:textId="145814C0" w:rsidR="0089517B" w:rsidRDefault="0089517B" w:rsidP="0089517B">
            <w:r>
              <w:t>13</w:t>
            </w:r>
          </w:p>
        </w:tc>
        <w:tc>
          <w:tcPr>
            <w:tcW w:w="3805" w:type="dxa"/>
          </w:tcPr>
          <w:p w14:paraId="10FD6EDE" w14:textId="1BFA519F" w:rsidR="0089517B" w:rsidRDefault="0089517B" w:rsidP="0089517B">
            <w:r>
              <w:t>ANIMSTOP (single item)</w:t>
            </w:r>
          </w:p>
        </w:tc>
      </w:tr>
      <w:tr w:rsidR="0089517B" w14:paraId="023B74D4" w14:textId="77777777" w:rsidTr="009D0BB7">
        <w:tc>
          <w:tcPr>
            <w:tcW w:w="1696" w:type="dxa"/>
          </w:tcPr>
          <w:p w14:paraId="4F25460C" w14:textId="0EF0D5C3" w:rsidR="0089517B" w:rsidRDefault="0089517B" w:rsidP="0089517B">
            <w:r>
              <w:t>14</w:t>
            </w:r>
          </w:p>
        </w:tc>
        <w:tc>
          <w:tcPr>
            <w:tcW w:w="3805" w:type="dxa"/>
          </w:tcPr>
          <w:p w14:paraId="63FD29DA" w14:textId="3C7CCD8C" w:rsidR="0089517B" w:rsidRDefault="0089517B" w:rsidP="0089517B">
            <w:r>
              <w:t>ANIMSTOP (multiple items)</w:t>
            </w:r>
          </w:p>
        </w:tc>
      </w:tr>
      <w:tr w:rsidR="00CF1552" w14:paraId="33FE27AB" w14:textId="77777777" w:rsidTr="009D0BB7">
        <w:tc>
          <w:tcPr>
            <w:tcW w:w="1696" w:type="dxa"/>
          </w:tcPr>
          <w:p w14:paraId="6225E8A5" w14:textId="4B6A058D" w:rsidR="00CF1552" w:rsidRDefault="00CF1552" w:rsidP="0089517B">
            <w:r>
              <w:t>15</w:t>
            </w:r>
          </w:p>
        </w:tc>
        <w:tc>
          <w:tcPr>
            <w:tcW w:w="3805" w:type="dxa"/>
          </w:tcPr>
          <w:p w14:paraId="635AF88D" w14:textId="785A0D33" w:rsidR="00CF1552" w:rsidRDefault="00CF1552" w:rsidP="0089517B">
            <w:r>
              <w:t>BOXMEMCPY</w:t>
            </w:r>
          </w:p>
        </w:tc>
      </w:tr>
      <w:tr w:rsidR="00CF1552" w14:paraId="228562A8" w14:textId="77777777" w:rsidTr="009D0BB7">
        <w:tc>
          <w:tcPr>
            <w:tcW w:w="1696" w:type="dxa"/>
          </w:tcPr>
          <w:p w14:paraId="1C5D742C" w14:textId="383C57A0" w:rsidR="00CF1552" w:rsidRDefault="00CF1552" w:rsidP="0089517B">
            <w:r>
              <w:t>16</w:t>
            </w:r>
          </w:p>
        </w:tc>
        <w:tc>
          <w:tcPr>
            <w:tcW w:w="3805" w:type="dxa"/>
          </w:tcPr>
          <w:p w14:paraId="483E8BC8" w14:textId="6F98FDE2" w:rsidR="00CF1552" w:rsidRDefault="00CF1552" w:rsidP="0089517B">
            <w:r>
              <w:t>BOXMEMVRM</w:t>
            </w:r>
          </w:p>
        </w:tc>
      </w:tr>
      <w:tr w:rsidR="00102477" w14:paraId="60009E8F" w14:textId="77777777" w:rsidTr="009D0BB7">
        <w:tc>
          <w:tcPr>
            <w:tcW w:w="1696" w:type="dxa"/>
          </w:tcPr>
          <w:p w14:paraId="60F428C0" w14:textId="1CDCFEEF" w:rsidR="00102477" w:rsidRDefault="00102477" w:rsidP="0089517B">
            <w:r>
              <w:t>17</w:t>
            </w:r>
          </w:p>
        </w:tc>
        <w:tc>
          <w:tcPr>
            <w:tcW w:w="3805" w:type="dxa"/>
          </w:tcPr>
          <w:p w14:paraId="11CC26FE" w14:textId="2370F7E3" w:rsidR="00102477" w:rsidRDefault="00102477" w:rsidP="0089517B">
            <w:r>
              <w:t>MAXANIMITEMS</w:t>
            </w:r>
          </w:p>
        </w:tc>
      </w:tr>
      <w:tr w:rsidR="00102477" w14:paraId="0E52BACC" w14:textId="77777777" w:rsidTr="009D0BB7">
        <w:tc>
          <w:tcPr>
            <w:tcW w:w="1696" w:type="dxa"/>
          </w:tcPr>
          <w:p w14:paraId="2FB88888" w14:textId="04B5627D" w:rsidR="00102477" w:rsidRDefault="00102477" w:rsidP="0089517B">
            <w:r>
              <w:t>18</w:t>
            </w:r>
          </w:p>
        </w:tc>
        <w:tc>
          <w:tcPr>
            <w:tcW w:w="3805" w:type="dxa"/>
          </w:tcPr>
          <w:p w14:paraId="555A8FFD" w14:textId="5E706C45" w:rsidR="00102477" w:rsidRDefault="00102477" w:rsidP="0089517B">
            <w:r>
              <w:t>MAXANIMDEFS</w:t>
            </w:r>
          </w:p>
        </w:tc>
      </w:tr>
      <w:tr w:rsidR="00102477" w14:paraId="1A3658B5" w14:textId="77777777" w:rsidTr="009D0BB7">
        <w:tc>
          <w:tcPr>
            <w:tcW w:w="1696" w:type="dxa"/>
          </w:tcPr>
          <w:p w14:paraId="0EE9B84E" w14:textId="5C2A21AF" w:rsidR="00102477" w:rsidRDefault="00102477" w:rsidP="0089517B">
            <w:r>
              <w:t>19</w:t>
            </w:r>
          </w:p>
        </w:tc>
        <w:tc>
          <w:tcPr>
            <w:tcW w:w="3805" w:type="dxa"/>
          </w:tcPr>
          <w:p w14:paraId="37502F60" w14:textId="0F8428D8" w:rsidR="00102477" w:rsidRDefault="00102477" w:rsidP="0089517B">
            <w:r>
              <w:t>MAXANIMSPRS</w:t>
            </w:r>
          </w:p>
        </w:tc>
      </w:tr>
      <w:tr w:rsidR="00102477" w14:paraId="197F8233" w14:textId="77777777" w:rsidTr="009D0BB7">
        <w:tc>
          <w:tcPr>
            <w:tcW w:w="1696" w:type="dxa"/>
          </w:tcPr>
          <w:p w14:paraId="1B1E5A82" w14:textId="5D9CACA4" w:rsidR="00102477" w:rsidRDefault="00102477" w:rsidP="0089517B">
            <w:r>
              <w:t>20</w:t>
            </w:r>
          </w:p>
        </w:tc>
        <w:tc>
          <w:tcPr>
            <w:tcW w:w="3805" w:type="dxa"/>
          </w:tcPr>
          <w:p w14:paraId="7682F860" w14:textId="02F0FC86" w:rsidR="00102477" w:rsidRDefault="00102477" w:rsidP="0089517B">
            <w:r>
              <w:t>MAXAUTOSGAMS</w:t>
            </w:r>
          </w:p>
        </w:tc>
      </w:tr>
      <w:tr w:rsidR="00A407F2" w14:paraId="535E6CC7" w14:textId="77777777" w:rsidTr="009D0BB7">
        <w:tc>
          <w:tcPr>
            <w:tcW w:w="1696" w:type="dxa"/>
          </w:tcPr>
          <w:p w14:paraId="2416AEB6" w14:textId="113ACC86" w:rsidR="00A407F2" w:rsidRDefault="00A407F2" w:rsidP="0089517B">
            <w:r>
              <w:t>21</w:t>
            </w:r>
          </w:p>
        </w:tc>
        <w:tc>
          <w:tcPr>
            <w:tcW w:w="3805" w:type="dxa"/>
          </w:tcPr>
          <w:p w14:paraId="15395429" w14:textId="16FD79EB" w:rsidR="00A407F2" w:rsidRDefault="00A407F2" w:rsidP="0089517B">
            <w:r>
              <w:t>ANIMITEMPAT</w:t>
            </w:r>
          </w:p>
        </w:tc>
      </w:tr>
      <w:tr w:rsidR="00BA1CC0" w14:paraId="558C448B" w14:textId="77777777" w:rsidTr="009D0BB7">
        <w:tc>
          <w:tcPr>
            <w:tcW w:w="1696" w:type="dxa"/>
          </w:tcPr>
          <w:p w14:paraId="7CBD628A" w14:textId="6D5F5950" w:rsidR="00BA1CC0" w:rsidRDefault="00BA1CC0" w:rsidP="0089517B">
            <w:r>
              <w:t>22</w:t>
            </w:r>
          </w:p>
        </w:tc>
        <w:tc>
          <w:tcPr>
            <w:tcW w:w="3805" w:type="dxa"/>
          </w:tcPr>
          <w:p w14:paraId="087A43EB" w14:textId="7C172D0A" w:rsidR="00BA1CC0" w:rsidRDefault="00BA1CC0" w:rsidP="0089517B">
            <w:r>
              <w:t>ANIMITEMPTR</w:t>
            </w:r>
          </w:p>
        </w:tc>
      </w:tr>
      <w:tr w:rsidR="008A7B15" w14:paraId="61082A0C" w14:textId="77777777" w:rsidTr="009D0BB7">
        <w:tc>
          <w:tcPr>
            <w:tcW w:w="1696" w:type="dxa"/>
          </w:tcPr>
          <w:p w14:paraId="50B28B60" w14:textId="232B50EC" w:rsidR="008A7B15" w:rsidRDefault="008A7B15" w:rsidP="0089517B">
            <w:r>
              <w:t>23</w:t>
            </w:r>
          </w:p>
        </w:tc>
        <w:tc>
          <w:tcPr>
            <w:tcW w:w="3805" w:type="dxa"/>
          </w:tcPr>
          <w:p w14:paraId="6C99BD83" w14:textId="6B862BD6" w:rsidR="008A7B15" w:rsidRDefault="008A7B15" w:rsidP="0089517B">
            <w:r>
              <w:t>ANIMDEF</w:t>
            </w:r>
          </w:p>
        </w:tc>
      </w:tr>
      <w:tr w:rsidR="00B3453C" w14:paraId="0DC8714C" w14:textId="77777777" w:rsidTr="009D0BB7">
        <w:tc>
          <w:tcPr>
            <w:tcW w:w="1696" w:type="dxa"/>
          </w:tcPr>
          <w:p w14:paraId="2C364B41" w14:textId="263E4CAE" w:rsidR="00B3453C" w:rsidRDefault="00B3453C" w:rsidP="0089517B">
            <w:r>
              <w:t>24</w:t>
            </w:r>
          </w:p>
        </w:tc>
        <w:tc>
          <w:tcPr>
            <w:tcW w:w="3805" w:type="dxa"/>
          </w:tcPr>
          <w:p w14:paraId="39F1D6C1" w14:textId="6C67B3A3" w:rsidR="00B3453C" w:rsidRDefault="00B3453C" w:rsidP="0089517B">
            <w:r>
              <w:t>ANIMSPRITE</w:t>
            </w:r>
          </w:p>
        </w:tc>
      </w:tr>
      <w:tr w:rsidR="005D00E7" w14:paraId="4B985473" w14:textId="77777777" w:rsidTr="009D0BB7">
        <w:tc>
          <w:tcPr>
            <w:tcW w:w="1696" w:type="dxa"/>
          </w:tcPr>
          <w:p w14:paraId="0C1D0C89" w14:textId="2586A3BF" w:rsidR="005D00E7" w:rsidRDefault="005D00E7" w:rsidP="0089517B">
            <w:r>
              <w:t>25</w:t>
            </w:r>
          </w:p>
        </w:tc>
        <w:tc>
          <w:tcPr>
            <w:tcW w:w="3805" w:type="dxa"/>
          </w:tcPr>
          <w:p w14:paraId="517689FB" w14:textId="311C1139" w:rsidR="005D00E7" w:rsidRDefault="005D00E7" w:rsidP="0089517B">
            <w:r>
              <w:t>ANIMCHAR</w:t>
            </w:r>
          </w:p>
        </w:tc>
      </w:tr>
      <w:tr w:rsidR="005D00E7" w14:paraId="52701B85" w14:textId="77777777" w:rsidTr="009D0BB7">
        <w:tc>
          <w:tcPr>
            <w:tcW w:w="1696" w:type="dxa"/>
          </w:tcPr>
          <w:p w14:paraId="15806FDE" w14:textId="78999470" w:rsidR="005D00E7" w:rsidRDefault="005D00E7" w:rsidP="0089517B">
            <w:r>
              <w:t>26</w:t>
            </w:r>
          </w:p>
        </w:tc>
        <w:tc>
          <w:tcPr>
            <w:tcW w:w="3805" w:type="dxa"/>
          </w:tcPr>
          <w:p w14:paraId="7B504B92" w14:textId="3A21E716" w:rsidR="005D00E7" w:rsidRDefault="005D00E7" w:rsidP="0089517B">
            <w:r>
              <w:t>AUTOSGAMDEF</w:t>
            </w:r>
          </w:p>
        </w:tc>
      </w:tr>
      <w:tr w:rsidR="007620A5" w14:paraId="2D96EC3D" w14:textId="77777777" w:rsidTr="009D0BB7">
        <w:tc>
          <w:tcPr>
            <w:tcW w:w="1696" w:type="dxa"/>
          </w:tcPr>
          <w:p w14:paraId="2A496B74" w14:textId="7E4348A8" w:rsidR="007620A5" w:rsidRDefault="007620A5" w:rsidP="0089517B">
            <w:r>
              <w:lastRenderedPageBreak/>
              <w:t>27</w:t>
            </w:r>
          </w:p>
        </w:tc>
        <w:tc>
          <w:tcPr>
            <w:tcW w:w="3805" w:type="dxa"/>
          </w:tcPr>
          <w:p w14:paraId="5DAC1462" w14:textId="585B0E80" w:rsidR="007620A5" w:rsidRDefault="007620A5" w:rsidP="0089517B">
            <w:r>
              <w:t>AUTOSGAMSTART</w:t>
            </w:r>
          </w:p>
        </w:tc>
      </w:tr>
      <w:tr w:rsidR="007620A5" w14:paraId="2386C735" w14:textId="77777777" w:rsidTr="009D0BB7">
        <w:tc>
          <w:tcPr>
            <w:tcW w:w="1696" w:type="dxa"/>
          </w:tcPr>
          <w:p w14:paraId="24C282EE" w14:textId="643BA262" w:rsidR="007620A5" w:rsidRDefault="007620A5" w:rsidP="0089517B">
            <w:r>
              <w:t>28</w:t>
            </w:r>
          </w:p>
        </w:tc>
        <w:tc>
          <w:tcPr>
            <w:tcW w:w="3805" w:type="dxa"/>
          </w:tcPr>
          <w:p w14:paraId="5525BB14" w14:textId="0F881D11" w:rsidR="007620A5" w:rsidRDefault="007620A5" w:rsidP="0089517B">
            <w:r>
              <w:t>AUTOSGAMSTOP</w:t>
            </w:r>
          </w:p>
        </w:tc>
      </w:tr>
    </w:tbl>
    <w:p w14:paraId="2130922F" w14:textId="335273E6" w:rsidR="002B6FCA" w:rsidRDefault="002B6FCA" w:rsidP="00376F30"/>
    <w:p w14:paraId="7D350150" w14:textId="74217ED2" w:rsidR="00D37EA3" w:rsidRDefault="00D37EA3" w:rsidP="00D37EA3">
      <w:pPr>
        <w:pStyle w:val="Heading1"/>
      </w:pPr>
      <w:bookmarkStart w:id="89" w:name="_Toc119871452"/>
      <w:r>
        <w:t>APPENDIX B – HOW TO SAFELY LOAD EXTENSION</w:t>
      </w:r>
      <w:bookmarkEnd w:id="89"/>
    </w:p>
    <w:p w14:paraId="440B3008" w14:textId="67CCC69E" w:rsidR="00D37EA3" w:rsidRDefault="00D37EA3" w:rsidP="00D37EA3">
      <w:r>
        <w:t>ARTISAN basic extension should be loaded only once via BLOAD command. Doing it multiple time</w:t>
      </w:r>
      <w:r w:rsidR="00F5373A">
        <w:t>s</w:t>
      </w:r>
      <w:r>
        <w:t xml:space="preserve"> will lead to unexpected results. The safe way to load can be via ON ERROR and </w:t>
      </w:r>
      <w:hyperlink w:anchor="_ARTINFO" w:history="1">
        <w:r w:rsidRPr="00D37EA3">
          <w:rPr>
            <w:rStyle w:val="Hyperlink"/>
          </w:rPr>
          <w:t>ARTINFO</w:t>
        </w:r>
      </w:hyperlink>
      <w:r>
        <w:t xml:space="preserve"> commands.</w:t>
      </w:r>
    </w:p>
    <w:p w14:paraId="7C83D7BB" w14:textId="43A190C1" w:rsidR="00D37EA3" w:rsidRPr="00D37EA3" w:rsidRDefault="00D37EA3" w:rsidP="00D37EA3">
      <w:pPr>
        <w:rPr>
          <w:rFonts w:ascii="Courier New" w:hAnsi="Courier New" w:cs="Courier New"/>
        </w:rPr>
      </w:pPr>
      <w:r w:rsidRPr="00D37EA3">
        <w:rPr>
          <w:rFonts w:ascii="Courier New" w:hAnsi="Courier New" w:cs="Courier New"/>
        </w:rPr>
        <w:t xml:space="preserve">10 REM </w:t>
      </w:r>
      <w:r w:rsidR="00D75C0B">
        <w:rPr>
          <w:rFonts w:ascii="Courier New" w:hAnsi="Courier New" w:cs="Courier New"/>
        </w:rPr>
        <w:t>ARTISAN BASIC</w:t>
      </w:r>
      <w:r w:rsidRPr="00D37EA3">
        <w:rPr>
          <w:rFonts w:ascii="Courier New" w:hAnsi="Courier New" w:cs="Courier New"/>
        </w:rPr>
        <w:t xml:space="preserve"> LOADER</w:t>
      </w:r>
    </w:p>
    <w:p w14:paraId="68F8106D" w14:textId="77777777" w:rsidR="00D37EA3" w:rsidRPr="00D37EA3" w:rsidRDefault="00D37EA3" w:rsidP="00D37EA3">
      <w:pPr>
        <w:rPr>
          <w:rFonts w:ascii="Courier New" w:hAnsi="Courier New" w:cs="Courier New"/>
        </w:rPr>
      </w:pPr>
      <w:r w:rsidRPr="00D37EA3">
        <w:rPr>
          <w:rFonts w:ascii="Courier New" w:hAnsi="Courier New" w:cs="Courier New"/>
        </w:rPr>
        <w:t>20 REM CHECK IF ALREADY LOADED</w:t>
      </w:r>
    </w:p>
    <w:p w14:paraId="49E42ABC" w14:textId="49305260" w:rsidR="00D37EA3" w:rsidRPr="00D37EA3" w:rsidRDefault="00D37EA3" w:rsidP="00D37EA3">
      <w:pPr>
        <w:rPr>
          <w:rFonts w:ascii="Courier New" w:hAnsi="Courier New" w:cs="Courier New"/>
        </w:rPr>
      </w:pPr>
      <w:r>
        <w:rPr>
          <w:rFonts w:ascii="Courier New" w:hAnsi="Courier New" w:cs="Courier New"/>
        </w:rPr>
        <w:t>3</w:t>
      </w:r>
      <w:r w:rsidRPr="00D37EA3">
        <w:rPr>
          <w:rFonts w:ascii="Courier New" w:hAnsi="Courier New" w:cs="Courier New"/>
        </w:rPr>
        <w:t>0 F</w:t>
      </w:r>
      <w:r>
        <w:rPr>
          <w:rFonts w:ascii="Courier New" w:hAnsi="Courier New" w:cs="Courier New"/>
        </w:rPr>
        <w:t>%</w:t>
      </w:r>
      <w:r w:rsidRPr="00D37EA3">
        <w:rPr>
          <w:rFonts w:ascii="Courier New" w:hAnsi="Courier New" w:cs="Courier New"/>
        </w:rPr>
        <w:t>=0:V</w:t>
      </w:r>
      <w:r>
        <w:rPr>
          <w:rFonts w:ascii="Courier New" w:hAnsi="Courier New" w:cs="Courier New"/>
        </w:rPr>
        <w:t>%</w:t>
      </w:r>
      <w:r w:rsidRPr="00D37EA3">
        <w:rPr>
          <w:rFonts w:ascii="Courier New" w:hAnsi="Courier New" w:cs="Courier New"/>
        </w:rPr>
        <w:t>=0:M</w:t>
      </w:r>
      <w:r>
        <w:rPr>
          <w:rFonts w:ascii="Courier New" w:hAnsi="Courier New" w:cs="Courier New"/>
        </w:rPr>
        <w:t>%</w:t>
      </w:r>
      <w:r w:rsidRPr="00D37EA3">
        <w:rPr>
          <w:rFonts w:ascii="Courier New" w:hAnsi="Courier New" w:cs="Courier New"/>
        </w:rPr>
        <w:t>=0</w:t>
      </w:r>
    </w:p>
    <w:p w14:paraId="51485C11" w14:textId="74144906" w:rsidR="00D37EA3" w:rsidRPr="00D37EA3" w:rsidRDefault="00D37EA3" w:rsidP="00D37EA3">
      <w:pPr>
        <w:rPr>
          <w:rFonts w:ascii="Courier New" w:hAnsi="Courier New" w:cs="Courier New"/>
        </w:rPr>
      </w:pPr>
      <w:r>
        <w:rPr>
          <w:rFonts w:ascii="Courier New" w:hAnsi="Courier New" w:cs="Courier New"/>
        </w:rPr>
        <w:t>4</w:t>
      </w:r>
      <w:r w:rsidRPr="00D37EA3">
        <w:rPr>
          <w:rFonts w:ascii="Courier New" w:hAnsi="Courier New" w:cs="Courier New"/>
        </w:rPr>
        <w:t xml:space="preserve">0 ON ERROR GOTO </w:t>
      </w:r>
      <w:r>
        <w:rPr>
          <w:rFonts w:ascii="Courier New" w:hAnsi="Courier New" w:cs="Courier New"/>
        </w:rPr>
        <w:t>7</w:t>
      </w:r>
      <w:r w:rsidRPr="00D37EA3">
        <w:rPr>
          <w:rFonts w:ascii="Courier New" w:hAnsi="Courier New" w:cs="Courier New"/>
        </w:rPr>
        <w:t>0</w:t>
      </w:r>
    </w:p>
    <w:p w14:paraId="6000D5FC" w14:textId="02CB1415" w:rsidR="00D37EA3" w:rsidRPr="00D37EA3" w:rsidRDefault="00D37EA3" w:rsidP="00D37EA3">
      <w:pPr>
        <w:rPr>
          <w:rFonts w:ascii="Courier New" w:hAnsi="Courier New" w:cs="Courier New"/>
        </w:rPr>
      </w:pPr>
      <w:r>
        <w:rPr>
          <w:rFonts w:ascii="Courier New" w:hAnsi="Courier New" w:cs="Courier New"/>
        </w:rPr>
        <w:t>5</w:t>
      </w:r>
      <w:r w:rsidRPr="00D37EA3">
        <w:rPr>
          <w:rFonts w:ascii="Courier New" w:hAnsi="Courier New" w:cs="Courier New"/>
        </w:rPr>
        <w:t>0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1B1E0E46" w14:textId="1E12BD11" w:rsidR="00D37EA3" w:rsidRPr="00D37EA3" w:rsidRDefault="00D37EA3" w:rsidP="00D37EA3">
      <w:pPr>
        <w:rPr>
          <w:rFonts w:ascii="Courier New" w:hAnsi="Courier New" w:cs="Courier New"/>
        </w:rPr>
      </w:pPr>
      <w:r>
        <w:rPr>
          <w:rFonts w:ascii="Courier New" w:hAnsi="Courier New" w:cs="Courier New"/>
        </w:rPr>
        <w:t>6</w:t>
      </w:r>
      <w:r w:rsidRPr="00D37EA3">
        <w:rPr>
          <w:rFonts w:ascii="Courier New" w:hAnsi="Courier New" w:cs="Courier New"/>
        </w:rPr>
        <w:t xml:space="preserve">0 GOTO </w:t>
      </w:r>
      <w:r w:rsidR="004349D4">
        <w:rPr>
          <w:rFonts w:ascii="Courier New" w:hAnsi="Courier New" w:cs="Courier New"/>
        </w:rPr>
        <w:t>10</w:t>
      </w:r>
      <w:r>
        <w:rPr>
          <w:rFonts w:ascii="Courier New" w:hAnsi="Courier New" w:cs="Courier New"/>
        </w:rPr>
        <w:t>0</w:t>
      </w:r>
    </w:p>
    <w:p w14:paraId="6B165238" w14:textId="6F7CC21D" w:rsidR="00D37EA3" w:rsidRPr="00D37EA3" w:rsidRDefault="00D37EA3" w:rsidP="00D37EA3">
      <w:pPr>
        <w:rPr>
          <w:rFonts w:ascii="Courier New" w:hAnsi="Courier New" w:cs="Courier New"/>
        </w:rPr>
      </w:pPr>
      <w:r>
        <w:rPr>
          <w:rFonts w:ascii="Courier New" w:hAnsi="Courier New" w:cs="Courier New"/>
        </w:rPr>
        <w:t>7</w:t>
      </w:r>
      <w:r w:rsidRPr="00D37EA3">
        <w:rPr>
          <w:rFonts w:ascii="Courier New" w:hAnsi="Courier New" w:cs="Courier New"/>
        </w:rPr>
        <w:t xml:space="preserve">0 RESUME </w:t>
      </w:r>
      <w:r>
        <w:rPr>
          <w:rFonts w:ascii="Courier New" w:hAnsi="Courier New" w:cs="Courier New"/>
        </w:rPr>
        <w:t>8</w:t>
      </w:r>
      <w:r w:rsidRPr="00D37EA3">
        <w:rPr>
          <w:rFonts w:ascii="Courier New" w:hAnsi="Courier New" w:cs="Courier New"/>
        </w:rPr>
        <w:t>0:ON ERROR GOTO 0</w:t>
      </w:r>
    </w:p>
    <w:p w14:paraId="525D106D" w14:textId="64F0F733" w:rsidR="00D37EA3" w:rsidRPr="00D37EA3" w:rsidRDefault="00D37EA3" w:rsidP="00D37EA3">
      <w:pPr>
        <w:rPr>
          <w:rFonts w:ascii="Courier New" w:hAnsi="Courier New" w:cs="Courier New"/>
        </w:rPr>
      </w:pPr>
      <w:r>
        <w:rPr>
          <w:rFonts w:ascii="Courier New" w:hAnsi="Courier New" w:cs="Courier New"/>
        </w:rPr>
        <w:t>8</w:t>
      </w:r>
      <w:r w:rsidRPr="00D37EA3">
        <w:rPr>
          <w:rFonts w:ascii="Courier New" w:hAnsi="Courier New" w:cs="Courier New"/>
        </w:rPr>
        <w:t>0 BLOAD "ARTISAN.bin",R</w:t>
      </w:r>
    </w:p>
    <w:p w14:paraId="574BF698" w14:textId="6E4F9B4A" w:rsidR="00D37EA3" w:rsidRPr="00D37EA3" w:rsidRDefault="00D37EA3" w:rsidP="00D37EA3">
      <w:pPr>
        <w:rPr>
          <w:rFonts w:ascii="Courier New" w:hAnsi="Courier New" w:cs="Courier New"/>
        </w:rPr>
      </w:pPr>
      <w:r>
        <w:rPr>
          <w:rFonts w:ascii="Courier New" w:hAnsi="Courier New" w:cs="Courier New"/>
        </w:rPr>
        <w:t>90</w:t>
      </w:r>
      <w:r w:rsidRPr="00D37EA3">
        <w:rPr>
          <w:rFonts w:ascii="Courier New" w:hAnsi="Courier New" w:cs="Courier New"/>
        </w:rPr>
        <w:t xml:space="preserve"> _ARTINFO(V</w:t>
      </w:r>
      <w:r>
        <w:rPr>
          <w:rFonts w:ascii="Courier New" w:hAnsi="Courier New" w:cs="Courier New"/>
        </w:rPr>
        <w:t>%</w:t>
      </w:r>
      <w:r w:rsidRPr="00D37EA3">
        <w:rPr>
          <w:rFonts w:ascii="Courier New" w:hAnsi="Courier New" w:cs="Courier New"/>
        </w:rPr>
        <w:t>,F</w:t>
      </w:r>
      <w:r>
        <w:rPr>
          <w:rFonts w:ascii="Courier New" w:hAnsi="Courier New" w:cs="Courier New"/>
        </w:rPr>
        <w:t>%</w:t>
      </w:r>
      <w:r w:rsidRPr="00D37EA3">
        <w:rPr>
          <w:rFonts w:ascii="Courier New" w:hAnsi="Courier New" w:cs="Courier New"/>
        </w:rPr>
        <w:t>,M</w:t>
      </w:r>
      <w:r>
        <w:rPr>
          <w:rFonts w:ascii="Courier New" w:hAnsi="Courier New" w:cs="Courier New"/>
        </w:rPr>
        <w:t>%</w:t>
      </w:r>
      <w:r w:rsidRPr="00D37EA3">
        <w:rPr>
          <w:rFonts w:ascii="Courier New" w:hAnsi="Courier New" w:cs="Courier New"/>
        </w:rPr>
        <w:t>)</w:t>
      </w:r>
    </w:p>
    <w:p w14:paraId="3BA17DDC" w14:textId="0D72086F" w:rsidR="00D37EA3" w:rsidRPr="00D37EA3" w:rsidRDefault="00D37EA3" w:rsidP="00D37EA3">
      <w:pPr>
        <w:rPr>
          <w:rFonts w:ascii="Courier New" w:hAnsi="Courier New" w:cs="Courier New"/>
        </w:rPr>
      </w:pPr>
      <w:r w:rsidRPr="00D37EA3">
        <w:rPr>
          <w:rFonts w:ascii="Courier New" w:hAnsi="Courier New" w:cs="Courier New"/>
        </w:rPr>
        <w:t>1</w:t>
      </w:r>
      <w:r>
        <w:rPr>
          <w:rFonts w:ascii="Courier New" w:hAnsi="Courier New" w:cs="Courier New"/>
        </w:rPr>
        <w:t>0</w:t>
      </w:r>
      <w:r w:rsidRPr="00D37EA3">
        <w:rPr>
          <w:rFonts w:ascii="Courier New" w:hAnsi="Courier New" w:cs="Courier New"/>
        </w:rPr>
        <w:t>0 PRINT "ARTISAN BASIC available"</w:t>
      </w:r>
    </w:p>
    <w:p w14:paraId="2E5BC0DD" w14:textId="505F9CC0" w:rsidR="00D37EA3" w:rsidRDefault="00D37EA3" w:rsidP="00D37EA3"/>
    <w:p w14:paraId="3D83E13C" w14:textId="77777777" w:rsidR="00722063" w:rsidRDefault="00722063" w:rsidP="00722063">
      <w:r w:rsidRPr="0069658F">
        <w:t>Sample code can be f</w:t>
      </w:r>
      <w:r>
        <w:t>ound in AUTOEXEC.BAS file</w:t>
      </w:r>
    </w:p>
    <w:p w14:paraId="7F0D5507" w14:textId="77777777" w:rsidR="00722063" w:rsidRPr="00D37EA3" w:rsidRDefault="00722063" w:rsidP="00D37EA3"/>
    <w:sectPr w:rsidR="00722063" w:rsidRPr="00D37EA3"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AFEE9" w14:textId="77777777" w:rsidR="00E923D3" w:rsidRDefault="00E923D3">
      <w:pPr>
        <w:spacing w:after="0" w:line="240" w:lineRule="auto"/>
      </w:pPr>
      <w:r>
        <w:separator/>
      </w:r>
    </w:p>
  </w:endnote>
  <w:endnote w:type="continuationSeparator" w:id="0">
    <w:p w14:paraId="71353457" w14:textId="77777777" w:rsidR="00E923D3" w:rsidRDefault="00E92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039D" w14:textId="77777777" w:rsidR="00E923D3" w:rsidRDefault="00E923D3">
      <w:pPr>
        <w:spacing w:after="0" w:line="240" w:lineRule="auto"/>
      </w:pPr>
      <w:r>
        <w:separator/>
      </w:r>
    </w:p>
  </w:footnote>
  <w:footnote w:type="continuationSeparator" w:id="0">
    <w:p w14:paraId="6E51B3F6" w14:textId="77777777" w:rsidR="00E923D3" w:rsidRDefault="00E92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7761A"/>
    <w:rsid w:val="00087CE4"/>
    <w:rsid w:val="000C0277"/>
    <w:rsid w:val="000C7A72"/>
    <w:rsid w:val="00100469"/>
    <w:rsid w:val="00102477"/>
    <w:rsid w:val="00112D90"/>
    <w:rsid w:val="00141EF2"/>
    <w:rsid w:val="00144FBC"/>
    <w:rsid w:val="00174867"/>
    <w:rsid w:val="00180DAE"/>
    <w:rsid w:val="0018282F"/>
    <w:rsid w:val="00187917"/>
    <w:rsid w:val="0019326B"/>
    <w:rsid w:val="00194DF6"/>
    <w:rsid w:val="001A047B"/>
    <w:rsid w:val="001A51E6"/>
    <w:rsid w:val="001A7C8C"/>
    <w:rsid w:val="001D6049"/>
    <w:rsid w:val="001E676C"/>
    <w:rsid w:val="001E7122"/>
    <w:rsid w:val="002147A3"/>
    <w:rsid w:val="00222A63"/>
    <w:rsid w:val="00222AF8"/>
    <w:rsid w:val="002253ED"/>
    <w:rsid w:val="00247743"/>
    <w:rsid w:val="002575BF"/>
    <w:rsid w:val="00266B8E"/>
    <w:rsid w:val="00274AAC"/>
    <w:rsid w:val="002856C6"/>
    <w:rsid w:val="00297B2C"/>
    <w:rsid w:val="002A2A91"/>
    <w:rsid w:val="002B6FCA"/>
    <w:rsid w:val="002E434D"/>
    <w:rsid w:val="002F3FFB"/>
    <w:rsid w:val="00317F2A"/>
    <w:rsid w:val="00332BA8"/>
    <w:rsid w:val="00333854"/>
    <w:rsid w:val="00335261"/>
    <w:rsid w:val="00350C84"/>
    <w:rsid w:val="0035503A"/>
    <w:rsid w:val="00363F5F"/>
    <w:rsid w:val="003706E8"/>
    <w:rsid w:val="00376F30"/>
    <w:rsid w:val="003A4E9F"/>
    <w:rsid w:val="003B1CEC"/>
    <w:rsid w:val="003B41B3"/>
    <w:rsid w:val="003C0523"/>
    <w:rsid w:val="003C358A"/>
    <w:rsid w:val="003C62D0"/>
    <w:rsid w:val="003D1DEB"/>
    <w:rsid w:val="003E0C9A"/>
    <w:rsid w:val="003F2979"/>
    <w:rsid w:val="003F71F1"/>
    <w:rsid w:val="004009BE"/>
    <w:rsid w:val="004040DD"/>
    <w:rsid w:val="004177C0"/>
    <w:rsid w:val="00431551"/>
    <w:rsid w:val="004349D4"/>
    <w:rsid w:val="00434CDE"/>
    <w:rsid w:val="00445141"/>
    <w:rsid w:val="00447F44"/>
    <w:rsid w:val="00451BD0"/>
    <w:rsid w:val="00453DF3"/>
    <w:rsid w:val="00453FE7"/>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00E7"/>
    <w:rsid w:val="005D4456"/>
    <w:rsid w:val="005E73D6"/>
    <w:rsid w:val="006147C6"/>
    <w:rsid w:val="006246AE"/>
    <w:rsid w:val="006424B9"/>
    <w:rsid w:val="0064260E"/>
    <w:rsid w:val="0064644E"/>
    <w:rsid w:val="00657633"/>
    <w:rsid w:val="00667F06"/>
    <w:rsid w:val="00677028"/>
    <w:rsid w:val="0069658F"/>
    <w:rsid w:val="006B02CF"/>
    <w:rsid w:val="006C5524"/>
    <w:rsid w:val="006E08F3"/>
    <w:rsid w:val="006E32AF"/>
    <w:rsid w:val="006F78FE"/>
    <w:rsid w:val="00700A4C"/>
    <w:rsid w:val="0070332C"/>
    <w:rsid w:val="00707264"/>
    <w:rsid w:val="00712DB9"/>
    <w:rsid w:val="00722063"/>
    <w:rsid w:val="00725526"/>
    <w:rsid w:val="00751A76"/>
    <w:rsid w:val="0075349B"/>
    <w:rsid w:val="007620A5"/>
    <w:rsid w:val="00770BCC"/>
    <w:rsid w:val="007852D5"/>
    <w:rsid w:val="007D0592"/>
    <w:rsid w:val="007D10C9"/>
    <w:rsid w:val="007D21B6"/>
    <w:rsid w:val="007E27DB"/>
    <w:rsid w:val="007F1A53"/>
    <w:rsid w:val="00800AC8"/>
    <w:rsid w:val="0080243F"/>
    <w:rsid w:val="00812195"/>
    <w:rsid w:val="008150A2"/>
    <w:rsid w:val="008330E1"/>
    <w:rsid w:val="0083348D"/>
    <w:rsid w:val="00836479"/>
    <w:rsid w:val="008423F2"/>
    <w:rsid w:val="00863DB3"/>
    <w:rsid w:val="00883733"/>
    <w:rsid w:val="008867F0"/>
    <w:rsid w:val="00894B22"/>
    <w:rsid w:val="0089517B"/>
    <w:rsid w:val="008A7B15"/>
    <w:rsid w:val="008B490F"/>
    <w:rsid w:val="008C558B"/>
    <w:rsid w:val="008E751C"/>
    <w:rsid w:val="008F134F"/>
    <w:rsid w:val="00902CC8"/>
    <w:rsid w:val="00931500"/>
    <w:rsid w:val="0095187A"/>
    <w:rsid w:val="00967478"/>
    <w:rsid w:val="009856A0"/>
    <w:rsid w:val="009B3C14"/>
    <w:rsid w:val="009D0BB7"/>
    <w:rsid w:val="009E1E91"/>
    <w:rsid w:val="009E271F"/>
    <w:rsid w:val="009E3613"/>
    <w:rsid w:val="00A057FA"/>
    <w:rsid w:val="00A1310C"/>
    <w:rsid w:val="00A20880"/>
    <w:rsid w:val="00A23632"/>
    <w:rsid w:val="00A2719A"/>
    <w:rsid w:val="00A36E2E"/>
    <w:rsid w:val="00A407F2"/>
    <w:rsid w:val="00A44D21"/>
    <w:rsid w:val="00A843DF"/>
    <w:rsid w:val="00A849A1"/>
    <w:rsid w:val="00AB09D5"/>
    <w:rsid w:val="00AB3F5D"/>
    <w:rsid w:val="00AE6D8A"/>
    <w:rsid w:val="00AF19FA"/>
    <w:rsid w:val="00AF5348"/>
    <w:rsid w:val="00B1285A"/>
    <w:rsid w:val="00B228B6"/>
    <w:rsid w:val="00B3453C"/>
    <w:rsid w:val="00B37688"/>
    <w:rsid w:val="00B55424"/>
    <w:rsid w:val="00B57AC7"/>
    <w:rsid w:val="00B61542"/>
    <w:rsid w:val="00B72C1E"/>
    <w:rsid w:val="00B810B9"/>
    <w:rsid w:val="00B85322"/>
    <w:rsid w:val="00B96287"/>
    <w:rsid w:val="00BA1CC0"/>
    <w:rsid w:val="00BB3B85"/>
    <w:rsid w:val="00BC3661"/>
    <w:rsid w:val="00BC3ACC"/>
    <w:rsid w:val="00BD3E93"/>
    <w:rsid w:val="00BD58CF"/>
    <w:rsid w:val="00C170AA"/>
    <w:rsid w:val="00C21C9B"/>
    <w:rsid w:val="00C25B9A"/>
    <w:rsid w:val="00C27322"/>
    <w:rsid w:val="00C41310"/>
    <w:rsid w:val="00C502B9"/>
    <w:rsid w:val="00C54751"/>
    <w:rsid w:val="00C64653"/>
    <w:rsid w:val="00C80475"/>
    <w:rsid w:val="00C80AFB"/>
    <w:rsid w:val="00CA5526"/>
    <w:rsid w:val="00CB2910"/>
    <w:rsid w:val="00CC4EC6"/>
    <w:rsid w:val="00CD387C"/>
    <w:rsid w:val="00CD3A78"/>
    <w:rsid w:val="00CF1552"/>
    <w:rsid w:val="00D36419"/>
    <w:rsid w:val="00D37EA3"/>
    <w:rsid w:val="00D47A97"/>
    <w:rsid w:val="00D64025"/>
    <w:rsid w:val="00D75C0B"/>
    <w:rsid w:val="00D802D7"/>
    <w:rsid w:val="00D91D25"/>
    <w:rsid w:val="00DA2113"/>
    <w:rsid w:val="00DB1807"/>
    <w:rsid w:val="00E07690"/>
    <w:rsid w:val="00E11893"/>
    <w:rsid w:val="00E11CE8"/>
    <w:rsid w:val="00E17115"/>
    <w:rsid w:val="00E22721"/>
    <w:rsid w:val="00E31BA5"/>
    <w:rsid w:val="00E33109"/>
    <w:rsid w:val="00E4614E"/>
    <w:rsid w:val="00E50973"/>
    <w:rsid w:val="00E52627"/>
    <w:rsid w:val="00E56F49"/>
    <w:rsid w:val="00E71A74"/>
    <w:rsid w:val="00E8609F"/>
    <w:rsid w:val="00E923D3"/>
    <w:rsid w:val="00E97F80"/>
    <w:rsid w:val="00EA253E"/>
    <w:rsid w:val="00EA72F0"/>
    <w:rsid w:val="00ED3F00"/>
    <w:rsid w:val="00EE674F"/>
    <w:rsid w:val="00EF3D00"/>
    <w:rsid w:val="00F21EA3"/>
    <w:rsid w:val="00F5373A"/>
    <w:rsid w:val="00F61AD1"/>
    <w:rsid w:val="00F91E3C"/>
    <w:rsid w:val="00F93EF7"/>
    <w:rsid w:val="00FA0075"/>
    <w:rsid w:val="00FA71EF"/>
    <w:rsid w:val="00FD10B8"/>
    <w:rsid w:val="00FD3A91"/>
    <w:rsid w:val="00FD50D9"/>
    <w:rsid w:val="00FE0320"/>
    <w:rsid w:val="00FE2737"/>
    <w:rsid w:val="00FE3C52"/>
    <w:rsid w:val="00FE53E1"/>
    <w:rsid w:val="00FE63F7"/>
    <w:rsid w:val="00FE6E42"/>
    <w:rsid w:val="00FF0108"/>
    <w:rsid w:val="00FF327B"/>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206">
      <w:bodyDiv w:val="1"/>
      <w:marLeft w:val="0"/>
      <w:marRight w:val="0"/>
      <w:marTop w:val="0"/>
      <w:marBottom w:val="0"/>
      <w:divBdr>
        <w:top w:val="none" w:sz="0" w:space="0" w:color="auto"/>
        <w:left w:val="none" w:sz="0" w:space="0" w:color="auto"/>
        <w:bottom w:val="none" w:sz="0" w:space="0" w:color="auto"/>
        <w:right w:val="none" w:sz="0" w:space="0" w:color="auto"/>
      </w:divBdr>
      <w:divsChild>
        <w:div w:id="274531250">
          <w:marLeft w:val="0"/>
          <w:marRight w:val="0"/>
          <w:marTop w:val="0"/>
          <w:marBottom w:val="0"/>
          <w:divBdr>
            <w:top w:val="none" w:sz="0" w:space="0" w:color="auto"/>
            <w:left w:val="none" w:sz="0" w:space="0" w:color="auto"/>
            <w:bottom w:val="none" w:sz="0" w:space="0" w:color="auto"/>
            <w:right w:val="none" w:sz="0" w:space="0" w:color="auto"/>
          </w:divBdr>
          <w:divsChild>
            <w:div w:id="17426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7688154">
      <w:bodyDiv w:val="1"/>
      <w:marLeft w:val="0"/>
      <w:marRight w:val="0"/>
      <w:marTop w:val="0"/>
      <w:marBottom w:val="0"/>
      <w:divBdr>
        <w:top w:val="none" w:sz="0" w:space="0" w:color="auto"/>
        <w:left w:val="none" w:sz="0" w:space="0" w:color="auto"/>
        <w:bottom w:val="none" w:sz="0" w:space="0" w:color="auto"/>
        <w:right w:val="none" w:sz="0" w:space="0" w:color="auto"/>
      </w:divBdr>
      <w:divsChild>
        <w:div w:id="443116320">
          <w:marLeft w:val="0"/>
          <w:marRight w:val="0"/>
          <w:marTop w:val="0"/>
          <w:marBottom w:val="0"/>
          <w:divBdr>
            <w:top w:val="none" w:sz="0" w:space="0" w:color="auto"/>
            <w:left w:val="none" w:sz="0" w:space="0" w:color="auto"/>
            <w:bottom w:val="none" w:sz="0" w:space="0" w:color="auto"/>
            <w:right w:val="none" w:sz="0" w:space="0" w:color="auto"/>
          </w:divBdr>
          <w:divsChild>
            <w:div w:id="1710299541">
              <w:marLeft w:val="0"/>
              <w:marRight w:val="0"/>
              <w:marTop w:val="0"/>
              <w:marBottom w:val="0"/>
              <w:divBdr>
                <w:top w:val="none" w:sz="0" w:space="0" w:color="auto"/>
                <w:left w:val="none" w:sz="0" w:space="0" w:color="auto"/>
                <w:bottom w:val="none" w:sz="0" w:space="0" w:color="auto"/>
                <w:right w:val="none" w:sz="0" w:space="0" w:color="auto"/>
              </w:divBdr>
            </w:div>
            <w:div w:id="1832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206">
      <w:bodyDiv w:val="1"/>
      <w:marLeft w:val="0"/>
      <w:marRight w:val="0"/>
      <w:marTop w:val="0"/>
      <w:marBottom w:val="0"/>
      <w:divBdr>
        <w:top w:val="none" w:sz="0" w:space="0" w:color="auto"/>
        <w:left w:val="none" w:sz="0" w:space="0" w:color="auto"/>
        <w:bottom w:val="none" w:sz="0" w:space="0" w:color="auto"/>
        <w:right w:val="none" w:sz="0" w:space="0" w:color="auto"/>
      </w:divBdr>
      <w:divsChild>
        <w:div w:id="955328241">
          <w:marLeft w:val="0"/>
          <w:marRight w:val="0"/>
          <w:marTop w:val="0"/>
          <w:marBottom w:val="0"/>
          <w:divBdr>
            <w:top w:val="none" w:sz="0" w:space="0" w:color="auto"/>
            <w:left w:val="none" w:sz="0" w:space="0" w:color="auto"/>
            <w:bottom w:val="none" w:sz="0" w:space="0" w:color="auto"/>
            <w:right w:val="none" w:sz="0" w:space="0" w:color="auto"/>
          </w:divBdr>
          <w:divsChild>
            <w:div w:id="1058406650">
              <w:marLeft w:val="0"/>
              <w:marRight w:val="0"/>
              <w:marTop w:val="0"/>
              <w:marBottom w:val="0"/>
              <w:divBdr>
                <w:top w:val="none" w:sz="0" w:space="0" w:color="auto"/>
                <w:left w:val="none" w:sz="0" w:space="0" w:color="auto"/>
                <w:bottom w:val="none" w:sz="0" w:space="0" w:color="auto"/>
                <w:right w:val="none" w:sz="0" w:space="0" w:color="auto"/>
              </w:divBdr>
            </w:div>
            <w:div w:id="1912933566">
              <w:marLeft w:val="0"/>
              <w:marRight w:val="0"/>
              <w:marTop w:val="0"/>
              <w:marBottom w:val="0"/>
              <w:divBdr>
                <w:top w:val="none" w:sz="0" w:space="0" w:color="auto"/>
                <w:left w:val="none" w:sz="0" w:space="0" w:color="auto"/>
                <w:bottom w:val="none" w:sz="0" w:space="0" w:color="auto"/>
                <w:right w:val="none" w:sz="0" w:space="0" w:color="auto"/>
              </w:divBdr>
            </w:div>
            <w:div w:id="1410495068">
              <w:marLeft w:val="0"/>
              <w:marRight w:val="0"/>
              <w:marTop w:val="0"/>
              <w:marBottom w:val="0"/>
              <w:divBdr>
                <w:top w:val="none" w:sz="0" w:space="0" w:color="auto"/>
                <w:left w:val="none" w:sz="0" w:space="0" w:color="auto"/>
                <w:bottom w:val="none" w:sz="0" w:space="0" w:color="auto"/>
                <w:right w:val="none" w:sz="0" w:space="0" w:color="auto"/>
              </w:divBdr>
            </w:div>
            <w:div w:id="1508902846">
              <w:marLeft w:val="0"/>
              <w:marRight w:val="0"/>
              <w:marTop w:val="0"/>
              <w:marBottom w:val="0"/>
              <w:divBdr>
                <w:top w:val="none" w:sz="0" w:space="0" w:color="auto"/>
                <w:left w:val="none" w:sz="0" w:space="0" w:color="auto"/>
                <w:bottom w:val="none" w:sz="0" w:space="0" w:color="auto"/>
                <w:right w:val="none" w:sz="0" w:space="0" w:color="auto"/>
              </w:divBdr>
            </w:div>
            <w:div w:id="266818509">
              <w:marLeft w:val="0"/>
              <w:marRight w:val="0"/>
              <w:marTop w:val="0"/>
              <w:marBottom w:val="0"/>
              <w:divBdr>
                <w:top w:val="none" w:sz="0" w:space="0" w:color="auto"/>
                <w:left w:val="none" w:sz="0" w:space="0" w:color="auto"/>
                <w:bottom w:val="none" w:sz="0" w:space="0" w:color="auto"/>
                <w:right w:val="none" w:sz="0" w:space="0" w:color="auto"/>
              </w:divBdr>
            </w:div>
            <w:div w:id="2030832291">
              <w:marLeft w:val="0"/>
              <w:marRight w:val="0"/>
              <w:marTop w:val="0"/>
              <w:marBottom w:val="0"/>
              <w:divBdr>
                <w:top w:val="none" w:sz="0" w:space="0" w:color="auto"/>
                <w:left w:val="none" w:sz="0" w:space="0" w:color="auto"/>
                <w:bottom w:val="none" w:sz="0" w:space="0" w:color="auto"/>
                <w:right w:val="none" w:sz="0" w:space="0" w:color="auto"/>
              </w:divBdr>
            </w:div>
            <w:div w:id="119812623">
              <w:marLeft w:val="0"/>
              <w:marRight w:val="0"/>
              <w:marTop w:val="0"/>
              <w:marBottom w:val="0"/>
              <w:divBdr>
                <w:top w:val="none" w:sz="0" w:space="0" w:color="auto"/>
                <w:left w:val="none" w:sz="0" w:space="0" w:color="auto"/>
                <w:bottom w:val="none" w:sz="0" w:space="0" w:color="auto"/>
                <w:right w:val="none" w:sz="0" w:space="0" w:color="auto"/>
              </w:divBdr>
            </w:div>
            <w:div w:id="2069331718">
              <w:marLeft w:val="0"/>
              <w:marRight w:val="0"/>
              <w:marTop w:val="0"/>
              <w:marBottom w:val="0"/>
              <w:divBdr>
                <w:top w:val="none" w:sz="0" w:space="0" w:color="auto"/>
                <w:left w:val="none" w:sz="0" w:space="0" w:color="auto"/>
                <w:bottom w:val="none" w:sz="0" w:space="0" w:color="auto"/>
                <w:right w:val="none" w:sz="0" w:space="0" w:color="auto"/>
              </w:divBdr>
            </w:div>
            <w:div w:id="1007288392">
              <w:marLeft w:val="0"/>
              <w:marRight w:val="0"/>
              <w:marTop w:val="0"/>
              <w:marBottom w:val="0"/>
              <w:divBdr>
                <w:top w:val="none" w:sz="0" w:space="0" w:color="auto"/>
                <w:left w:val="none" w:sz="0" w:space="0" w:color="auto"/>
                <w:bottom w:val="none" w:sz="0" w:space="0" w:color="auto"/>
                <w:right w:val="none" w:sz="0" w:space="0" w:color="auto"/>
              </w:divBdr>
            </w:div>
            <w:div w:id="1389038107">
              <w:marLeft w:val="0"/>
              <w:marRight w:val="0"/>
              <w:marTop w:val="0"/>
              <w:marBottom w:val="0"/>
              <w:divBdr>
                <w:top w:val="none" w:sz="0" w:space="0" w:color="auto"/>
                <w:left w:val="none" w:sz="0" w:space="0" w:color="auto"/>
                <w:bottom w:val="none" w:sz="0" w:space="0" w:color="auto"/>
                <w:right w:val="none" w:sz="0" w:space="0" w:color="auto"/>
              </w:divBdr>
            </w:div>
            <w:div w:id="9015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212CA7"/>
    <w:rsid w:val="00254426"/>
    <w:rsid w:val="00303A79"/>
    <w:rsid w:val="004E2B33"/>
    <w:rsid w:val="005A3BE7"/>
    <w:rsid w:val="006945C1"/>
    <w:rsid w:val="007D26B8"/>
    <w:rsid w:val="009F41E5"/>
    <w:rsid w:val="00A13D7C"/>
    <w:rsid w:val="00A24AC6"/>
    <w:rsid w:val="00AB0CCC"/>
    <w:rsid w:val="00C27DE0"/>
    <w:rsid w:val="00CA2136"/>
    <w:rsid w:val="00CE0784"/>
    <w:rsid w:val="00D771DE"/>
    <w:rsid w:val="00FD5814"/>
    <w:rsid w:val="00FD748E"/>
    <w:rsid w:val="00FF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customXml/itemProps4.xml><?xml version="1.0" encoding="utf-8"?>
<ds:datastoreItem xmlns:ds="http://schemas.openxmlformats.org/officeDocument/2006/customXml" ds:itemID="{FF740C13-C6A2-43D3-86C5-4CBB969C2C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1724</TotalTime>
  <Pages>68</Pages>
  <Words>5991</Words>
  <Characters>34149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ARTISAN BASIC</vt:lpstr>
    </vt:vector>
  </TitlesOfParts>
  <Company/>
  <LinksUpToDate>false</LinksUpToDate>
  <CharactersWithSpaces>40060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191</cp:revision>
  <dcterms:created xsi:type="dcterms:W3CDTF">2022-09-19T15:11:00Z</dcterms:created>
  <dcterms:modified xsi:type="dcterms:W3CDTF">2022-11-27T19:09:00Z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